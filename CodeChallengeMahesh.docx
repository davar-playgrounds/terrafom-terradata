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DEA" w:rsidRDefault="008D4DEA">
      <w:pPr>
        <w:spacing w:before="63"/>
        <w:ind w:left="101" w:right="62"/>
        <w:rPr>
          <w:color w:val="FF0000"/>
          <w:sz w:val="24"/>
          <w:szCs w:val="24"/>
        </w:rPr>
      </w:pPr>
      <w:r>
        <w:rPr>
          <w:color w:val="FF0000"/>
          <w:sz w:val="24"/>
          <w:szCs w:val="24"/>
        </w:rPr>
        <w:t xml:space="preserve">After we down load and configure terraform, make sure we run it under an account which has IAM privileges to provision the AWS </w:t>
      </w:r>
      <w:proofErr w:type="spellStart"/>
      <w:r>
        <w:rPr>
          <w:color w:val="FF0000"/>
          <w:sz w:val="24"/>
          <w:szCs w:val="24"/>
        </w:rPr>
        <w:t>resouces</w:t>
      </w:r>
      <w:proofErr w:type="spellEnd"/>
      <w:r>
        <w:rPr>
          <w:color w:val="FF0000"/>
          <w:sz w:val="24"/>
          <w:szCs w:val="24"/>
        </w:rPr>
        <w:t>.</w:t>
      </w:r>
    </w:p>
    <w:p w:rsidR="008D4DEA" w:rsidRDefault="008D4DEA">
      <w:pPr>
        <w:spacing w:before="63"/>
        <w:ind w:left="101" w:right="62"/>
        <w:rPr>
          <w:color w:val="FF0000"/>
          <w:sz w:val="24"/>
          <w:szCs w:val="24"/>
        </w:rPr>
      </w:pPr>
      <w:r>
        <w:rPr>
          <w:color w:val="FF0000"/>
          <w:sz w:val="24"/>
          <w:szCs w:val="24"/>
        </w:rPr>
        <w:t>The credentials may be easily set as:</w:t>
      </w:r>
    </w:p>
    <w:p w:rsidR="008D4DEA" w:rsidRDefault="008D4DEA">
      <w:pPr>
        <w:spacing w:before="63"/>
        <w:ind w:left="101" w:right="62"/>
        <w:rPr>
          <w:color w:val="FF0000"/>
          <w:sz w:val="24"/>
          <w:szCs w:val="24"/>
        </w:rPr>
      </w:pPr>
      <w:r>
        <w:rPr>
          <w:color w:val="FF0000"/>
          <w:sz w:val="24"/>
          <w:szCs w:val="24"/>
        </w:rPr>
        <w:t xml:space="preserve"> </w:t>
      </w:r>
    </w:p>
    <w:p w:rsidR="008D4DEA" w:rsidRPr="008D4DEA" w:rsidRDefault="008D4DEA">
      <w:pPr>
        <w:spacing w:before="63"/>
        <w:ind w:left="101" w:right="62"/>
        <w:rPr>
          <w:color w:val="FF0000"/>
          <w:sz w:val="24"/>
          <w:szCs w:val="24"/>
        </w:rPr>
      </w:pPr>
      <w:proofErr w:type="gramStart"/>
      <w:r w:rsidRPr="008D4DEA">
        <w:rPr>
          <w:color w:val="FF0000"/>
          <w:sz w:val="24"/>
          <w:szCs w:val="24"/>
        </w:rPr>
        <w:t>export</w:t>
      </w:r>
      <w:proofErr w:type="gramEnd"/>
      <w:r w:rsidRPr="008D4DEA">
        <w:rPr>
          <w:color w:val="FF0000"/>
          <w:sz w:val="24"/>
          <w:szCs w:val="24"/>
        </w:rPr>
        <w:t xml:space="preserve"> AWS_ACCESS_KEY_ID</w:t>
      </w:r>
      <w:r>
        <w:rPr>
          <w:color w:val="FF0000"/>
          <w:sz w:val="24"/>
          <w:szCs w:val="24"/>
        </w:rPr>
        <w:t>=</w:t>
      </w:r>
      <w:proofErr w:type="spellStart"/>
      <w:r>
        <w:rPr>
          <w:color w:val="FF0000"/>
          <w:sz w:val="24"/>
          <w:szCs w:val="24"/>
        </w:rPr>
        <w:t>your_access_key</w:t>
      </w:r>
      <w:proofErr w:type="spellEnd"/>
    </w:p>
    <w:p w:rsidR="008D4DEA" w:rsidRPr="008D4DEA" w:rsidRDefault="008D4DEA">
      <w:pPr>
        <w:spacing w:before="63"/>
        <w:ind w:left="101" w:right="62"/>
        <w:rPr>
          <w:rFonts w:ascii="Calibri" w:eastAsia="Calibri" w:hAnsi="Calibri" w:cs="Calibri"/>
          <w:color w:val="FF0000"/>
          <w:spacing w:val="1"/>
          <w:sz w:val="24"/>
          <w:szCs w:val="24"/>
        </w:rPr>
      </w:pPr>
      <w:proofErr w:type="gramStart"/>
      <w:r w:rsidRPr="008D4DEA">
        <w:rPr>
          <w:rFonts w:ascii="Calibri" w:eastAsia="Calibri" w:hAnsi="Calibri" w:cs="Calibri"/>
          <w:color w:val="FF0000"/>
          <w:spacing w:val="1"/>
          <w:sz w:val="24"/>
          <w:szCs w:val="24"/>
        </w:rPr>
        <w:t>export</w:t>
      </w:r>
      <w:proofErr w:type="gramEnd"/>
      <w:r w:rsidRPr="008D4DEA">
        <w:rPr>
          <w:rFonts w:ascii="Calibri" w:eastAsia="Calibri" w:hAnsi="Calibri" w:cs="Calibri"/>
          <w:color w:val="FF0000"/>
          <w:spacing w:val="1"/>
          <w:sz w:val="24"/>
          <w:szCs w:val="24"/>
        </w:rPr>
        <w:t xml:space="preserve"> AWS_SECRET_ACCESS_KEY=</w:t>
      </w:r>
      <w:proofErr w:type="spellStart"/>
      <w:r>
        <w:rPr>
          <w:rFonts w:ascii="Calibri" w:eastAsia="Calibri" w:hAnsi="Calibri" w:cs="Calibri"/>
          <w:color w:val="FF0000"/>
          <w:spacing w:val="1"/>
          <w:sz w:val="24"/>
          <w:szCs w:val="24"/>
        </w:rPr>
        <w:t>your_secret_access_key</w:t>
      </w:r>
      <w:proofErr w:type="spellEnd"/>
    </w:p>
    <w:p w:rsidR="008D4DEA" w:rsidRDefault="008D4DEA">
      <w:pPr>
        <w:spacing w:before="63"/>
        <w:ind w:left="101" w:right="62"/>
        <w:rPr>
          <w:rFonts w:ascii="Calibri" w:eastAsia="Calibri" w:hAnsi="Calibri" w:cs="Calibri"/>
          <w:spacing w:val="1"/>
          <w:sz w:val="24"/>
          <w:szCs w:val="24"/>
        </w:rPr>
      </w:pPr>
    </w:p>
    <w:p w:rsidR="00477342" w:rsidRDefault="00090885">
      <w:pPr>
        <w:spacing w:before="63"/>
        <w:ind w:left="101" w:right="62"/>
        <w:rPr>
          <w:rFonts w:ascii="Calibri" w:eastAsia="Calibri" w:hAnsi="Calibri" w:cs="Calibri"/>
          <w:sz w:val="24"/>
          <w:szCs w:val="24"/>
        </w:rPr>
      </w:pPr>
      <w:proofErr w:type="gramStart"/>
      <w:r>
        <w:rPr>
          <w:rFonts w:ascii="Calibri" w:eastAsia="Calibri" w:hAnsi="Calibri" w:cs="Calibri"/>
          <w:spacing w:val="1"/>
          <w:sz w:val="24"/>
          <w:szCs w:val="24"/>
        </w:rPr>
        <w:t>Us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ch</w:t>
      </w:r>
      <w:r>
        <w:rPr>
          <w:rFonts w:ascii="Calibri" w:eastAsia="Calibri" w:hAnsi="Calibri" w:cs="Calibri"/>
          <w:spacing w:val="-2"/>
          <w:sz w:val="24"/>
          <w:szCs w:val="24"/>
        </w:rPr>
        <w:t>o</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r</w:t>
      </w:r>
      <w:r>
        <w:rPr>
          <w:rFonts w:ascii="Calibri" w:eastAsia="Calibri" w:hAnsi="Calibri" w:cs="Calibri"/>
          <w:sz w:val="24"/>
          <w:szCs w:val="24"/>
        </w:rPr>
        <w:t>ite au</w:t>
      </w:r>
      <w:r>
        <w:rPr>
          <w:rFonts w:ascii="Calibri" w:eastAsia="Calibri" w:hAnsi="Calibri" w:cs="Calibri"/>
          <w:spacing w:val="-1"/>
          <w:sz w:val="24"/>
          <w:szCs w:val="24"/>
        </w:rPr>
        <w:t>t</w:t>
      </w:r>
      <w:r>
        <w:rPr>
          <w:rFonts w:ascii="Calibri" w:eastAsia="Calibri" w:hAnsi="Calibri" w:cs="Calibri"/>
          <w:spacing w:val="3"/>
          <w:sz w:val="24"/>
          <w:szCs w:val="24"/>
        </w:rPr>
        <w:t>o</w:t>
      </w:r>
      <w:r>
        <w:rPr>
          <w:rFonts w:ascii="Calibri" w:eastAsia="Calibri" w:hAnsi="Calibri" w:cs="Calibri"/>
          <w:spacing w:val="-2"/>
          <w:sz w:val="24"/>
          <w:szCs w:val="24"/>
        </w:rPr>
        <w:t>m</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r</w:t>
      </w:r>
      <w:r>
        <w:rPr>
          <w:rFonts w:ascii="Calibri" w:eastAsia="Calibri" w:hAnsi="Calibri" w:cs="Calibri"/>
          <w:sz w:val="24"/>
          <w:szCs w:val="24"/>
        </w:rPr>
        <w:t>eate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z w:val="24"/>
          <w:szCs w:val="24"/>
        </w:rPr>
        <w:t>ll</w:t>
      </w:r>
      <w:r>
        <w:rPr>
          <w:rFonts w:ascii="Calibri" w:eastAsia="Calibri" w:hAnsi="Calibri" w:cs="Calibri"/>
          <w:spacing w:val="-2"/>
          <w:sz w:val="24"/>
          <w:szCs w:val="24"/>
        </w:rPr>
        <w:t>ow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eb a</w:t>
      </w:r>
      <w:r>
        <w:rPr>
          <w:rFonts w:ascii="Calibri" w:eastAsia="Calibri" w:hAnsi="Calibri" w:cs="Calibri"/>
          <w:spacing w:val="-1"/>
          <w:sz w:val="24"/>
          <w:szCs w:val="24"/>
        </w:rPr>
        <w:t>pp</w:t>
      </w:r>
      <w:r>
        <w:rPr>
          <w:rFonts w:ascii="Calibri" w:eastAsia="Calibri" w:hAnsi="Calibri" w:cs="Calibri"/>
          <w:sz w:val="24"/>
          <w:szCs w:val="24"/>
        </w:rPr>
        <w:t>li</w:t>
      </w:r>
      <w:r>
        <w:rPr>
          <w:rFonts w:ascii="Calibri" w:eastAsia="Calibri" w:hAnsi="Calibri" w:cs="Calibri"/>
          <w:spacing w:val="-2"/>
          <w:sz w:val="24"/>
          <w:szCs w:val="24"/>
        </w:rPr>
        <w:t>c</w:t>
      </w:r>
      <w:r>
        <w:rPr>
          <w:rFonts w:ascii="Calibri" w:eastAsia="Calibri" w:hAnsi="Calibri" w:cs="Calibri"/>
          <w:sz w:val="24"/>
          <w:szCs w:val="24"/>
        </w:rPr>
        <w:t>at</w:t>
      </w:r>
      <w:r>
        <w:rPr>
          <w:rFonts w:ascii="Calibri" w:eastAsia="Calibri" w:hAnsi="Calibri" w:cs="Calibri"/>
          <w:spacing w:val="4"/>
          <w:sz w:val="24"/>
          <w:szCs w:val="24"/>
        </w:rPr>
        <w:t>i</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2"/>
          <w:sz w:val="24"/>
          <w:szCs w:val="24"/>
        </w:rPr>
        <w:t>c</w:t>
      </w:r>
      <w:r>
        <w:rPr>
          <w:rFonts w:ascii="Calibri" w:eastAsia="Calibri" w:hAnsi="Calibri" w:cs="Calibri"/>
          <w:spacing w:val="1"/>
          <w:sz w:val="24"/>
          <w:szCs w:val="24"/>
        </w:rPr>
        <w:t>k</w:t>
      </w:r>
      <w:r>
        <w:rPr>
          <w:rFonts w:ascii="Calibri" w:eastAsia="Calibri" w:hAnsi="Calibri" w:cs="Calibri"/>
          <w:sz w:val="24"/>
          <w:szCs w:val="24"/>
        </w:rPr>
        <w:t>.</w:t>
      </w:r>
      <w:proofErr w:type="gramEnd"/>
      <w:r>
        <w:rPr>
          <w:rFonts w:ascii="Calibri" w:eastAsia="Calibri" w:hAnsi="Calibri" w:cs="Calibri"/>
          <w:sz w:val="24"/>
          <w:szCs w:val="24"/>
        </w:rPr>
        <w:t xml:space="preserve"> </w:t>
      </w:r>
      <w:r>
        <w:rPr>
          <w:rFonts w:ascii="Calibri" w:eastAsia="Calibri" w:hAnsi="Calibri" w:cs="Calibri"/>
          <w:spacing w:val="-2"/>
          <w:sz w:val="24"/>
          <w:szCs w:val="24"/>
        </w:rPr>
        <w:t>Yo</w:t>
      </w:r>
      <w:r>
        <w:rPr>
          <w:rFonts w:ascii="Calibri" w:eastAsia="Calibri" w:hAnsi="Calibri" w:cs="Calibri"/>
          <w:sz w:val="24"/>
          <w:szCs w:val="24"/>
        </w:rPr>
        <w:t>u</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4"/>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m</w:t>
      </w:r>
      <w:r>
        <w:rPr>
          <w:rFonts w:ascii="Calibri" w:eastAsia="Calibri" w:hAnsi="Calibri" w:cs="Calibri"/>
          <w:sz w:val="24"/>
          <w:szCs w:val="24"/>
        </w:rPr>
        <w:t xml:space="preserve">it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3"/>
          <w:sz w:val="24"/>
          <w:szCs w:val="24"/>
        </w:rPr>
        <w:t>o</w:t>
      </w:r>
      <w:r>
        <w:rPr>
          <w:rFonts w:ascii="Calibri" w:eastAsia="Calibri" w:hAnsi="Calibri" w:cs="Calibri"/>
          <w:spacing w:val="-2"/>
          <w:sz w:val="24"/>
          <w:szCs w:val="24"/>
        </w:rPr>
        <w:t>m</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ss</w:t>
      </w:r>
      <w:r>
        <w:rPr>
          <w:rFonts w:ascii="Calibri" w:eastAsia="Calibri" w:hAnsi="Calibri" w:cs="Calibri"/>
          <w:sz w:val="24"/>
          <w:szCs w:val="24"/>
        </w:rPr>
        <w:t>ets</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1"/>
          <w:sz w:val="24"/>
          <w:szCs w:val="24"/>
        </w:rPr>
        <w:t xml:space="preserve"> </w:t>
      </w:r>
      <w:r>
        <w:rPr>
          <w:rFonts w:ascii="Calibri" w:eastAsia="Calibri" w:hAnsi="Calibri" w:cs="Calibri"/>
          <w:spacing w:val="1"/>
          <w:sz w:val="24"/>
          <w:szCs w:val="24"/>
        </w:rPr>
        <w:t>r</w:t>
      </w:r>
      <w:r>
        <w:rPr>
          <w:rFonts w:ascii="Calibri" w:eastAsia="Calibri" w:hAnsi="Calibri" w:cs="Calibri"/>
          <w:spacing w:val="-1"/>
          <w:sz w:val="24"/>
          <w:szCs w:val="24"/>
        </w:rPr>
        <w:t>u</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en</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 If</w:t>
      </w:r>
      <w:r>
        <w:rPr>
          <w:rFonts w:ascii="Calibri" w:eastAsia="Calibri" w:hAnsi="Calibri" w:cs="Calibri"/>
          <w:spacing w:val="1"/>
          <w:sz w:val="24"/>
          <w:szCs w:val="24"/>
        </w:rPr>
        <w:t xml:space="preserve"> 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en </w:t>
      </w:r>
      <w:r>
        <w:rPr>
          <w:rFonts w:ascii="Calibri" w:eastAsia="Calibri" w:hAnsi="Calibri" w:cs="Calibri"/>
          <w:spacing w:val="-2"/>
          <w:sz w:val="24"/>
          <w:szCs w:val="24"/>
        </w:rPr>
        <w:t>j</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t </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ou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9"/>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 a</w:t>
      </w:r>
      <w:r>
        <w:rPr>
          <w:rFonts w:ascii="Calibri" w:eastAsia="Calibri" w:hAnsi="Calibri" w:cs="Calibri"/>
          <w:spacing w:val="1"/>
          <w:sz w:val="24"/>
          <w:szCs w:val="24"/>
        </w:rPr>
        <w:t>ss</w:t>
      </w:r>
      <w:r>
        <w:rPr>
          <w:rFonts w:ascii="Calibri" w:eastAsia="Calibri" w:hAnsi="Calibri" w:cs="Calibri"/>
          <w:spacing w:val="-1"/>
          <w:sz w:val="24"/>
          <w:szCs w:val="24"/>
        </w:rPr>
        <w:t>u</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 xml:space="preserve"> 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s</w:t>
      </w:r>
      <w:r>
        <w:rPr>
          <w:rFonts w:ascii="Calibri" w:eastAsia="Calibri" w:hAnsi="Calibri" w:cs="Calibri"/>
          <w:spacing w:val="-1"/>
          <w:sz w:val="24"/>
          <w:szCs w:val="24"/>
        </w:rPr>
        <w:t>ub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1"/>
          <w:sz w:val="24"/>
          <w:szCs w:val="24"/>
        </w:rPr>
        <w:t>t</w:t>
      </w:r>
      <w:r>
        <w:rPr>
          <w:rFonts w:ascii="Calibri" w:eastAsia="Calibri" w:hAnsi="Calibri" w:cs="Calibri"/>
          <w:spacing w:val="5"/>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s</w:t>
      </w:r>
      <w:r>
        <w:rPr>
          <w:rFonts w:ascii="Calibri" w:eastAsia="Calibri" w:hAnsi="Calibri" w:cs="Calibri"/>
          <w:spacing w:val="-4"/>
          <w:sz w:val="24"/>
          <w:szCs w:val="24"/>
        </w:rPr>
        <w:t>s</w:t>
      </w:r>
      <w:r>
        <w:rPr>
          <w:rFonts w:ascii="Calibri" w:eastAsia="Calibri" w:hAnsi="Calibri" w:cs="Calibri"/>
          <w:sz w:val="24"/>
          <w:szCs w:val="24"/>
        </w:rPr>
        <w:t>et</w:t>
      </w:r>
      <w:r>
        <w:rPr>
          <w:rFonts w:ascii="Calibri" w:eastAsia="Calibri" w:hAnsi="Calibri" w:cs="Calibri"/>
          <w:spacing w:val="1"/>
          <w:sz w:val="24"/>
          <w:szCs w:val="24"/>
        </w:rPr>
        <w:t>s</w:t>
      </w:r>
      <w:r>
        <w:rPr>
          <w:rFonts w:ascii="Calibri" w:eastAsia="Calibri" w:hAnsi="Calibri" w:cs="Calibri"/>
          <w:sz w:val="24"/>
          <w:szCs w:val="24"/>
        </w:rPr>
        <w:t>.</w:t>
      </w:r>
    </w:p>
    <w:p w:rsidR="00477342" w:rsidRDefault="00477342">
      <w:pPr>
        <w:spacing w:before="17" w:line="280" w:lineRule="exact"/>
        <w:rPr>
          <w:sz w:val="28"/>
          <w:szCs w:val="28"/>
        </w:rPr>
      </w:pPr>
    </w:p>
    <w:p w:rsidR="00E52860" w:rsidRDefault="000A7A2B">
      <w:pPr>
        <w:spacing w:before="17" w:line="280" w:lineRule="exact"/>
        <w:rPr>
          <w:color w:val="FF0000"/>
          <w:sz w:val="24"/>
          <w:szCs w:val="24"/>
        </w:rPr>
      </w:pPr>
      <w:r>
        <w:rPr>
          <w:color w:val="FF0000"/>
          <w:sz w:val="24"/>
          <w:szCs w:val="24"/>
        </w:rPr>
        <w:t xml:space="preserve">We need to set a VPC environment for our apps to live in. </w:t>
      </w:r>
    </w:p>
    <w:p w:rsidR="000A7A2B" w:rsidRDefault="000A7A2B">
      <w:pPr>
        <w:spacing w:before="17" w:line="280" w:lineRule="exact"/>
        <w:rPr>
          <w:color w:val="FF0000"/>
          <w:sz w:val="24"/>
          <w:szCs w:val="24"/>
        </w:rPr>
      </w:pPr>
      <w:r>
        <w:rPr>
          <w:color w:val="FF0000"/>
          <w:sz w:val="24"/>
          <w:szCs w:val="24"/>
        </w:rPr>
        <w:t>The default VPC info, which can be overridden in the command line are:</w:t>
      </w:r>
    </w:p>
    <w:p w:rsidR="003D78B2" w:rsidRDefault="003D78B2">
      <w:pPr>
        <w:spacing w:before="17" w:line="280" w:lineRule="exact"/>
        <w:rPr>
          <w:color w:val="FF0000"/>
          <w:sz w:val="24"/>
          <w:szCs w:val="24"/>
        </w:rPr>
      </w:pPr>
    </w:p>
    <w:p w:rsidR="000A7A2B" w:rsidRPr="000A7A2B" w:rsidRDefault="000A7A2B" w:rsidP="000A7A2B">
      <w:pPr>
        <w:spacing w:before="17" w:line="280" w:lineRule="exact"/>
        <w:rPr>
          <w:color w:val="FF0000"/>
          <w:sz w:val="24"/>
          <w:szCs w:val="24"/>
        </w:rPr>
      </w:pPr>
      <w:proofErr w:type="gramStart"/>
      <w:r>
        <w:rPr>
          <w:color w:val="FF0000"/>
          <w:sz w:val="24"/>
          <w:szCs w:val="24"/>
        </w:rPr>
        <w:t>region</w:t>
      </w:r>
      <w:proofErr w:type="gramEnd"/>
      <w:r>
        <w:rPr>
          <w:color w:val="FF0000"/>
          <w:sz w:val="24"/>
          <w:szCs w:val="24"/>
        </w:rPr>
        <w:tab/>
        <w:t xml:space="preserve">                        </w:t>
      </w:r>
      <w:r w:rsidR="007D01C7">
        <w:rPr>
          <w:color w:val="FF0000"/>
          <w:sz w:val="24"/>
          <w:szCs w:val="24"/>
        </w:rPr>
        <w:t>= "us-west-2</w:t>
      </w:r>
      <w:r w:rsidRPr="000A7A2B">
        <w:rPr>
          <w:color w:val="FF0000"/>
          <w:sz w:val="24"/>
          <w:szCs w:val="24"/>
        </w:rPr>
        <w:t>"</w:t>
      </w:r>
    </w:p>
    <w:p w:rsidR="000A7A2B" w:rsidRPr="000A7A2B" w:rsidRDefault="000A7A2B" w:rsidP="000A7A2B">
      <w:pPr>
        <w:spacing w:before="17" w:line="280" w:lineRule="exact"/>
        <w:rPr>
          <w:color w:val="FF0000"/>
          <w:sz w:val="24"/>
          <w:szCs w:val="24"/>
        </w:rPr>
      </w:pPr>
      <w:proofErr w:type="spellStart"/>
      <w:r w:rsidRPr="000A7A2B">
        <w:rPr>
          <w:color w:val="FF0000"/>
          <w:sz w:val="24"/>
          <w:szCs w:val="24"/>
        </w:rPr>
        <w:t>vpc_name</w:t>
      </w:r>
      <w:proofErr w:type="spellEnd"/>
      <w:r w:rsidRPr="000A7A2B">
        <w:rPr>
          <w:color w:val="FF0000"/>
          <w:sz w:val="24"/>
          <w:szCs w:val="24"/>
        </w:rPr>
        <w:t xml:space="preserve"> </w:t>
      </w:r>
      <w:r>
        <w:rPr>
          <w:color w:val="FF0000"/>
          <w:sz w:val="24"/>
          <w:szCs w:val="24"/>
        </w:rPr>
        <w:t xml:space="preserve">  </w:t>
      </w:r>
      <w:r w:rsidRPr="000A7A2B">
        <w:rPr>
          <w:color w:val="FF0000"/>
          <w:sz w:val="24"/>
          <w:szCs w:val="24"/>
        </w:rPr>
        <w:t xml:space="preserve"> </w:t>
      </w:r>
      <w:r>
        <w:rPr>
          <w:color w:val="FF0000"/>
          <w:sz w:val="24"/>
          <w:szCs w:val="24"/>
        </w:rPr>
        <w:t xml:space="preserve"> </w:t>
      </w:r>
      <w:r w:rsidRPr="000A7A2B">
        <w:rPr>
          <w:color w:val="FF0000"/>
          <w:sz w:val="24"/>
          <w:szCs w:val="24"/>
        </w:rPr>
        <w:t xml:space="preserve">               = "</w:t>
      </w:r>
      <w:proofErr w:type="spellStart"/>
      <w:r w:rsidRPr="000A7A2B">
        <w:rPr>
          <w:color w:val="FF0000"/>
          <w:sz w:val="24"/>
          <w:szCs w:val="24"/>
        </w:rPr>
        <w:t>terradata</w:t>
      </w:r>
      <w:proofErr w:type="spellEnd"/>
      <w:r w:rsidRPr="000A7A2B">
        <w:rPr>
          <w:color w:val="FF0000"/>
          <w:sz w:val="24"/>
          <w:szCs w:val="24"/>
        </w:rPr>
        <w:t>"</w:t>
      </w:r>
    </w:p>
    <w:p w:rsidR="000A7A2B" w:rsidRDefault="000A7A2B" w:rsidP="000A7A2B">
      <w:pPr>
        <w:spacing w:before="17" w:line="280" w:lineRule="exact"/>
        <w:rPr>
          <w:color w:val="FF0000"/>
          <w:sz w:val="24"/>
          <w:szCs w:val="24"/>
        </w:rPr>
      </w:pPr>
      <w:proofErr w:type="spellStart"/>
      <w:r>
        <w:rPr>
          <w:color w:val="FF0000"/>
          <w:sz w:val="24"/>
          <w:szCs w:val="24"/>
        </w:rPr>
        <w:t>vpc_cdir</w:t>
      </w:r>
      <w:proofErr w:type="spellEnd"/>
      <w:r>
        <w:rPr>
          <w:color w:val="FF0000"/>
          <w:sz w:val="24"/>
          <w:szCs w:val="24"/>
        </w:rPr>
        <w:t xml:space="preserve">                     </w:t>
      </w:r>
      <w:r w:rsidRPr="000A7A2B">
        <w:rPr>
          <w:color w:val="FF0000"/>
          <w:sz w:val="24"/>
          <w:szCs w:val="24"/>
        </w:rPr>
        <w:t xml:space="preserve"> = "10.190.0.0/16"</w:t>
      </w:r>
    </w:p>
    <w:p w:rsidR="003D78B2" w:rsidRDefault="003D78B2" w:rsidP="000A7A2B">
      <w:pPr>
        <w:spacing w:before="17" w:line="280" w:lineRule="exact"/>
        <w:rPr>
          <w:color w:val="FF0000"/>
          <w:sz w:val="24"/>
          <w:szCs w:val="24"/>
        </w:rPr>
      </w:pPr>
    </w:p>
    <w:p w:rsidR="006407E2" w:rsidRDefault="000A7A2B" w:rsidP="000A7A2B">
      <w:pPr>
        <w:spacing w:before="17" w:line="280" w:lineRule="exact"/>
        <w:rPr>
          <w:color w:val="FF0000"/>
          <w:sz w:val="24"/>
          <w:szCs w:val="24"/>
        </w:rPr>
      </w:pPr>
      <w:r>
        <w:rPr>
          <w:color w:val="FF0000"/>
          <w:sz w:val="24"/>
          <w:szCs w:val="24"/>
        </w:rPr>
        <w:t xml:space="preserve">We want to build a </w:t>
      </w:r>
      <w:proofErr w:type="gramStart"/>
      <w:r w:rsidR="003D78B2">
        <w:rPr>
          <w:color w:val="FF0000"/>
          <w:sz w:val="24"/>
          <w:szCs w:val="24"/>
        </w:rPr>
        <w:t>secured,</w:t>
      </w:r>
      <w:proofErr w:type="gramEnd"/>
      <w:r w:rsidR="003D78B2">
        <w:rPr>
          <w:color w:val="FF0000"/>
          <w:sz w:val="24"/>
          <w:szCs w:val="24"/>
        </w:rPr>
        <w:t xml:space="preserve"> and </w:t>
      </w:r>
      <w:r>
        <w:rPr>
          <w:color w:val="FF0000"/>
          <w:sz w:val="24"/>
          <w:szCs w:val="24"/>
        </w:rPr>
        <w:t xml:space="preserve">High-Availability environment. We </w:t>
      </w:r>
      <w:r w:rsidR="003D78B2">
        <w:rPr>
          <w:color w:val="FF0000"/>
          <w:sz w:val="24"/>
          <w:szCs w:val="24"/>
        </w:rPr>
        <w:t xml:space="preserve">do a </w:t>
      </w:r>
      <w:r>
        <w:rPr>
          <w:color w:val="FF0000"/>
          <w:sz w:val="24"/>
          <w:szCs w:val="24"/>
        </w:rPr>
        <w:t xml:space="preserve">look up </w:t>
      </w:r>
      <w:r w:rsidR="003D78B2">
        <w:rPr>
          <w:color w:val="FF0000"/>
          <w:sz w:val="24"/>
          <w:szCs w:val="24"/>
        </w:rPr>
        <w:t xml:space="preserve">of </w:t>
      </w:r>
      <w:r>
        <w:rPr>
          <w:color w:val="FF0000"/>
          <w:sz w:val="24"/>
          <w:szCs w:val="24"/>
        </w:rPr>
        <w:t xml:space="preserve">the region to find all the Availability Zones. For each zone we build a public subnet, and a private subnet.  </w:t>
      </w:r>
      <w:r w:rsidR="006407E2">
        <w:rPr>
          <w:color w:val="FF0000"/>
          <w:sz w:val="24"/>
          <w:szCs w:val="24"/>
        </w:rPr>
        <w:t>We use certain</w:t>
      </w:r>
      <w:r w:rsidR="007D01C7">
        <w:rPr>
          <w:color w:val="FF0000"/>
          <w:sz w:val="24"/>
          <w:szCs w:val="24"/>
        </w:rPr>
        <w:t xml:space="preserve"> convention to divide the CDIR for each subnet. For example</w:t>
      </w:r>
      <w:r w:rsidR="006407E2">
        <w:rPr>
          <w:color w:val="FF0000"/>
          <w:sz w:val="24"/>
          <w:szCs w:val="24"/>
        </w:rPr>
        <w:t>,</w:t>
      </w:r>
      <w:r w:rsidR="007D01C7">
        <w:rPr>
          <w:color w:val="FF0000"/>
          <w:sz w:val="24"/>
          <w:szCs w:val="24"/>
        </w:rPr>
        <w:t xml:space="preserve"> </w:t>
      </w:r>
      <w:proofErr w:type="gramStart"/>
      <w:r w:rsidR="007D01C7">
        <w:rPr>
          <w:color w:val="FF0000"/>
          <w:sz w:val="24"/>
          <w:szCs w:val="24"/>
        </w:rPr>
        <w:t>the us</w:t>
      </w:r>
      <w:proofErr w:type="gramEnd"/>
      <w:r w:rsidR="007D01C7">
        <w:rPr>
          <w:color w:val="FF0000"/>
          <w:sz w:val="24"/>
          <w:szCs w:val="24"/>
        </w:rPr>
        <w:t>-west-2 region has</w:t>
      </w:r>
      <w:r w:rsidR="006407E2">
        <w:rPr>
          <w:color w:val="FF0000"/>
          <w:sz w:val="24"/>
          <w:szCs w:val="24"/>
        </w:rPr>
        <w:t xml:space="preserve"> 3 AZs: us-west-2a, us-west-2b, and us-west-2c then our subnets</w:t>
      </w:r>
      <w:r w:rsidR="003D78B2">
        <w:rPr>
          <w:color w:val="FF0000"/>
          <w:sz w:val="24"/>
          <w:szCs w:val="24"/>
        </w:rPr>
        <w:t xml:space="preserve"> will have names, and CDIRs:</w:t>
      </w:r>
    </w:p>
    <w:p w:rsidR="003D78B2" w:rsidRDefault="003D78B2" w:rsidP="000A7A2B">
      <w:pPr>
        <w:spacing w:before="17" w:line="280" w:lineRule="exact"/>
        <w:rPr>
          <w:color w:val="FF0000"/>
          <w:sz w:val="24"/>
          <w:szCs w:val="24"/>
        </w:rPr>
      </w:pPr>
    </w:p>
    <w:p w:rsidR="006407E2" w:rsidRDefault="006407E2" w:rsidP="000A7A2B">
      <w:pPr>
        <w:spacing w:before="17" w:line="280" w:lineRule="exact"/>
        <w:rPr>
          <w:color w:val="FF0000"/>
          <w:sz w:val="24"/>
          <w:szCs w:val="24"/>
        </w:rPr>
      </w:pPr>
      <w:r>
        <w:rPr>
          <w:color w:val="FF0000"/>
          <w:sz w:val="24"/>
          <w:szCs w:val="24"/>
        </w:rPr>
        <w:t xml:space="preserve">     </w:t>
      </w:r>
      <w:proofErr w:type="gramStart"/>
      <w:r>
        <w:rPr>
          <w:color w:val="FF0000"/>
          <w:sz w:val="24"/>
          <w:szCs w:val="24"/>
        </w:rPr>
        <w:t>terradata-public-us-west-2a</w:t>
      </w:r>
      <w:proofErr w:type="gramEnd"/>
      <w:r>
        <w:rPr>
          <w:color w:val="FF0000"/>
          <w:sz w:val="24"/>
          <w:szCs w:val="24"/>
        </w:rPr>
        <w:tab/>
        <w:t>10.190.0.0/24</w:t>
      </w:r>
    </w:p>
    <w:p w:rsidR="006407E2" w:rsidRDefault="006407E2" w:rsidP="006407E2">
      <w:pPr>
        <w:spacing w:before="17" w:line="280" w:lineRule="exact"/>
        <w:rPr>
          <w:color w:val="FF0000"/>
          <w:sz w:val="24"/>
          <w:szCs w:val="24"/>
        </w:rPr>
      </w:pPr>
      <w:r>
        <w:rPr>
          <w:color w:val="FF0000"/>
          <w:sz w:val="24"/>
          <w:szCs w:val="24"/>
        </w:rPr>
        <w:t xml:space="preserve"> </w:t>
      </w:r>
      <w:r w:rsidR="007D01C7">
        <w:rPr>
          <w:color w:val="FF0000"/>
          <w:sz w:val="24"/>
          <w:szCs w:val="24"/>
        </w:rPr>
        <w:t xml:space="preserve">  </w:t>
      </w:r>
      <w:r>
        <w:rPr>
          <w:color w:val="FF0000"/>
          <w:sz w:val="24"/>
          <w:szCs w:val="24"/>
        </w:rPr>
        <w:t xml:space="preserve">  </w:t>
      </w:r>
      <w:proofErr w:type="gramStart"/>
      <w:r>
        <w:rPr>
          <w:color w:val="FF0000"/>
          <w:sz w:val="24"/>
          <w:szCs w:val="24"/>
        </w:rPr>
        <w:t>terradata-public-us-west-2b</w:t>
      </w:r>
      <w:proofErr w:type="gramEnd"/>
      <w:r>
        <w:rPr>
          <w:color w:val="FF0000"/>
          <w:sz w:val="24"/>
          <w:szCs w:val="24"/>
        </w:rPr>
        <w:t xml:space="preserve"> </w:t>
      </w:r>
      <w:r>
        <w:rPr>
          <w:color w:val="FF0000"/>
          <w:sz w:val="24"/>
          <w:szCs w:val="24"/>
        </w:rPr>
        <w:tab/>
      </w:r>
      <w:r w:rsidR="003D78B2">
        <w:rPr>
          <w:color w:val="FF0000"/>
          <w:sz w:val="24"/>
          <w:szCs w:val="24"/>
        </w:rPr>
        <w:t>10.190.1</w:t>
      </w:r>
      <w:r>
        <w:rPr>
          <w:color w:val="FF0000"/>
          <w:sz w:val="24"/>
          <w:szCs w:val="24"/>
        </w:rPr>
        <w:t>.0/24</w:t>
      </w:r>
    </w:p>
    <w:p w:rsidR="006407E2" w:rsidRDefault="006407E2" w:rsidP="006407E2">
      <w:pPr>
        <w:spacing w:before="17" w:line="280" w:lineRule="exact"/>
        <w:rPr>
          <w:color w:val="FF0000"/>
          <w:sz w:val="24"/>
          <w:szCs w:val="24"/>
        </w:rPr>
      </w:pPr>
      <w:r>
        <w:rPr>
          <w:color w:val="FF0000"/>
          <w:sz w:val="24"/>
          <w:szCs w:val="24"/>
        </w:rPr>
        <w:t xml:space="preserve">     </w:t>
      </w:r>
      <w:proofErr w:type="gramStart"/>
      <w:r>
        <w:rPr>
          <w:color w:val="FF0000"/>
          <w:sz w:val="24"/>
          <w:szCs w:val="24"/>
        </w:rPr>
        <w:t>terradata-public-us-west-2c</w:t>
      </w:r>
      <w:proofErr w:type="gramEnd"/>
      <w:r>
        <w:rPr>
          <w:color w:val="FF0000"/>
          <w:sz w:val="24"/>
          <w:szCs w:val="24"/>
        </w:rPr>
        <w:t xml:space="preserve"> </w:t>
      </w:r>
      <w:r>
        <w:rPr>
          <w:color w:val="FF0000"/>
          <w:sz w:val="24"/>
          <w:szCs w:val="24"/>
        </w:rPr>
        <w:tab/>
      </w:r>
      <w:r w:rsidR="003D78B2">
        <w:rPr>
          <w:color w:val="FF0000"/>
          <w:sz w:val="24"/>
          <w:szCs w:val="24"/>
        </w:rPr>
        <w:t>10.190.2</w:t>
      </w:r>
      <w:r>
        <w:rPr>
          <w:color w:val="FF0000"/>
          <w:sz w:val="24"/>
          <w:szCs w:val="24"/>
        </w:rPr>
        <w:t>.0/24</w:t>
      </w:r>
    </w:p>
    <w:p w:rsidR="006407E2" w:rsidRDefault="006407E2" w:rsidP="006407E2">
      <w:pPr>
        <w:spacing w:before="17" w:line="280" w:lineRule="exact"/>
        <w:rPr>
          <w:color w:val="FF0000"/>
          <w:sz w:val="24"/>
          <w:szCs w:val="24"/>
        </w:rPr>
      </w:pPr>
      <w:r>
        <w:rPr>
          <w:color w:val="FF0000"/>
          <w:sz w:val="24"/>
          <w:szCs w:val="24"/>
        </w:rPr>
        <w:t xml:space="preserve">     </w:t>
      </w:r>
      <w:proofErr w:type="gramStart"/>
      <w:r>
        <w:rPr>
          <w:color w:val="FF0000"/>
          <w:sz w:val="24"/>
          <w:szCs w:val="24"/>
        </w:rPr>
        <w:t>terradata-private-us-west-2a</w:t>
      </w:r>
      <w:proofErr w:type="gramEnd"/>
      <w:r>
        <w:rPr>
          <w:color w:val="FF0000"/>
          <w:sz w:val="24"/>
          <w:szCs w:val="24"/>
        </w:rPr>
        <w:t xml:space="preserve"> </w:t>
      </w:r>
      <w:r>
        <w:rPr>
          <w:color w:val="FF0000"/>
          <w:sz w:val="24"/>
          <w:szCs w:val="24"/>
        </w:rPr>
        <w:tab/>
      </w:r>
      <w:r w:rsidR="003D78B2">
        <w:rPr>
          <w:color w:val="FF0000"/>
          <w:sz w:val="24"/>
          <w:szCs w:val="24"/>
        </w:rPr>
        <w:t>10.190.3</w:t>
      </w:r>
      <w:r>
        <w:rPr>
          <w:color w:val="FF0000"/>
          <w:sz w:val="24"/>
          <w:szCs w:val="24"/>
        </w:rPr>
        <w:t>.0/24</w:t>
      </w:r>
    </w:p>
    <w:p w:rsidR="006407E2" w:rsidRDefault="006407E2" w:rsidP="006407E2">
      <w:pPr>
        <w:spacing w:before="17" w:line="280" w:lineRule="exact"/>
        <w:rPr>
          <w:color w:val="FF0000"/>
          <w:sz w:val="24"/>
          <w:szCs w:val="24"/>
        </w:rPr>
      </w:pPr>
      <w:r>
        <w:rPr>
          <w:color w:val="FF0000"/>
          <w:sz w:val="24"/>
          <w:szCs w:val="24"/>
        </w:rPr>
        <w:t xml:space="preserve">     </w:t>
      </w:r>
      <w:proofErr w:type="gramStart"/>
      <w:r>
        <w:rPr>
          <w:color w:val="FF0000"/>
          <w:sz w:val="24"/>
          <w:szCs w:val="24"/>
        </w:rPr>
        <w:t>terradata-private</w:t>
      </w:r>
      <w:r w:rsidR="003D78B2">
        <w:rPr>
          <w:color w:val="FF0000"/>
          <w:sz w:val="24"/>
          <w:szCs w:val="24"/>
        </w:rPr>
        <w:t>-us-west-2b</w:t>
      </w:r>
      <w:proofErr w:type="gramEnd"/>
      <w:r>
        <w:rPr>
          <w:color w:val="FF0000"/>
          <w:sz w:val="24"/>
          <w:szCs w:val="24"/>
        </w:rPr>
        <w:t xml:space="preserve"> </w:t>
      </w:r>
      <w:r>
        <w:rPr>
          <w:color w:val="FF0000"/>
          <w:sz w:val="24"/>
          <w:szCs w:val="24"/>
        </w:rPr>
        <w:tab/>
      </w:r>
      <w:r w:rsidR="003D78B2">
        <w:rPr>
          <w:color w:val="FF0000"/>
          <w:sz w:val="24"/>
          <w:szCs w:val="24"/>
        </w:rPr>
        <w:t>10.190.4</w:t>
      </w:r>
      <w:r>
        <w:rPr>
          <w:color w:val="FF0000"/>
          <w:sz w:val="24"/>
          <w:szCs w:val="24"/>
        </w:rPr>
        <w:t>.0/24</w:t>
      </w:r>
    </w:p>
    <w:p w:rsidR="006407E2" w:rsidRDefault="006407E2" w:rsidP="006407E2">
      <w:pPr>
        <w:spacing w:before="17" w:line="280" w:lineRule="exact"/>
        <w:rPr>
          <w:color w:val="FF0000"/>
          <w:sz w:val="24"/>
          <w:szCs w:val="24"/>
        </w:rPr>
      </w:pPr>
      <w:r>
        <w:rPr>
          <w:color w:val="FF0000"/>
          <w:sz w:val="24"/>
          <w:szCs w:val="24"/>
        </w:rPr>
        <w:t xml:space="preserve">     </w:t>
      </w:r>
      <w:proofErr w:type="gramStart"/>
      <w:r>
        <w:rPr>
          <w:color w:val="FF0000"/>
          <w:sz w:val="24"/>
          <w:szCs w:val="24"/>
        </w:rPr>
        <w:t>terradata-private</w:t>
      </w:r>
      <w:r w:rsidR="003D78B2">
        <w:rPr>
          <w:color w:val="FF0000"/>
          <w:sz w:val="24"/>
          <w:szCs w:val="24"/>
        </w:rPr>
        <w:t>-us-west-2c</w:t>
      </w:r>
      <w:proofErr w:type="gramEnd"/>
      <w:r>
        <w:rPr>
          <w:color w:val="FF0000"/>
          <w:sz w:val="24"/>
          <w:szCs w:val="24"/>
        </w:rPr>
        <w:t xml:space="preserve"> </w:t>
      </w:r>
      <w:r>
        <w:rPr>
          <w:color w:val="FF0000"/>
          <w:sz w:val="24"/>
          <w:szCs w:val="24"/>
        </w:rPr>
        <w:tab/>
      </w:r>
      <w:r w:rsidR="003D78B2">
        <w:rPr>
          <w:color w:val="FF0000"/>
          <w:sz w:val="24"/>
          <w:szCs w:val="24"/>
        </w:rPr>
        <w:t>10.190.5</w:t>
      </w:r>
      <w:r>
        <w:rPr>
          <w:color w:val="FF0000"/>
          <w:sz w:val="24"/>
          <w:szCs w:val="24"/>
        </w:rPr>
        <w:t>.0/24</w:t>
      </w:r>
    </w:p>
    <w:p w:rsidR="006407E2" w:rsidRDefault="006407E2" w:rsidP="006407E2">
      <w:pPr>
        <w:spacing w:before="17" w:line="280" w:lineRule="exact"/>
        <w:rPr>
          <w:color w:val="FF0000"/>
          <w:sz w:val="24"/>
          <w:szCs w:val="24"/>
        </w:rPr>
      </w:pPr>
    </w:p>
    <w:p w:rsidR="000A7A2B" w:rsidRPr="000A7A2B" w:rsidRDefault="003D78B2" w:rsidP="000A7A2B">
      <w:pPr>
        <w:spacing w:before="17" w:line="280" w:lineRule="exact"/>
        <w:rPr>
          <w:color w:val="FF0000"/>
          <w:sz w:val="24"/>
          <w:szCs w:val="24"/>
        </w:rPr>
      </w:pPr>
      <w:r>
        <w:rPr>
          <w:color w:val="FF0000"/>
          <w:sz w:val="24"/>
          <w:szCs w:val="24"/>
        </w:rPr>
        <w:t xml:space="preserve">We provision an </w:t>
      </w:r>
      <w:proofErr w:type="gramStart"/>
      <w:r>
        <w:rPr>
          <w:color w:val="FF0000"/>
          <w:sz w:val="24"/>
          <w:szCs w:val="24"/>
        </w:rPr>
        <w:t>IGW,</w:t>
      </w:r>
      <w:proofErr w:type="gramEnd"/>
      <w:r>
        <w:rPr>
          <w:color w:val="FF0000"/>
          <w:sz w:val="24"/>
          <w:szCs w:val="24"/>
        </w:rPr>
        <w:t xml:space="preserve"> attach it to the VPC, and also 3 Nat Gateways, one in each AZ. The route tables will route traffic from public subnets to the IGW, and private subnets to the Nat in the same AZ. With security, and High Availability in mind, we build 3 Bastion hosts, each in a public AZ. The apps will stay in </w:t>
      </w:r>
      <w:r w:rsidR="004E5545">
        <w:rPr>
          <w:color w:val="FF0000"/>
          <w:sz w:val="24"/>
          <w:szCs w:val="24"/>
        </w:rPr>
        <w:t xml:space="preserve">the private AZs, and they allow SSH connections from any of the bastion hosts. </w:t>
      </w:r>
    </w:p>
    <w:p w:rsidR="00E52860" w:rsidRPr="00E52860" w:rsidRDefault="00E52860">
      <w:pPr>
        <w:spacing w:before="17" w:line="280" w:lineRule="exact"/>
        <w:rPr>
          <w:color w:val="FF0000"/>
          <w:sz w:val="28"/>
          <w:szCs w:val="28"/>
        </w:rPr>
      </w:pPr>
    </w:p>
    <w:p w:rsidR="00477342" w:rsidRDefault="00090885">
      <w:pPr>
        <w:ind w:left="461"/>
        <w:rPr>
          <w:rFonts w:ascii="Calibri" w:eastAsia="Calibri" w:hAnsi="Calibri" w:cs="Calibri"/>
          <w:sz w:val="24"/>
          <w:szCs w:val="24"/>
        </w:rPr>
      </w:pPr>
      <w:r>
        <w:rPr>
          <w:rFonts w:ascii="Calibri" w:eastAsia="Calibri" w:hAnsi="Calibri" w:cs="Calibri"/>
          <w:spacing w:val="-2"/>
          <w:sz w:val="24"/>
          <w:szCs w:val="24"/>
        </w:rPr>
        <w:t>1</w:t>
      </w:r>
      <w:r>
        <w:rPr>
          <w:rFonts w:ascii="Calibri" w:eastAsia="Calibri" w:hAnsi="Calibri" w:cs="Calibri"/>
          <w:sz w:val="24"/>
          <w:szCs w:val="24"/>
        </w:rPr>
        <w:t xml:space="preserve">.  </w:t>
      </w:r>
      <w:r>
        <w:rPr>
          <w:rFonts w:ascii="Calibri" w:eastAsia="Calibri" w:hAnsi="Calibri" w:cs="Calibri"/>
          <w:spacing w:val="17"/>
          <w:sz w:val="24"/>
          <w:szCs w:val="24"/>
        </w:rPr>
        <w:t xml:space="preserve"> </w:t>
      </w:r>
      <w:r>
        <w:rPr>
          <w:rFonts w:ascii="Calibri" w:eastAsia="Calibri" w:hAnsi="Calibri" w:cs="Calibri"/>
          <w:spacing w:val="2"/>
          <w:sz w:val="24"/>
          <w:szCs w:val="24"/>
        </w:rPr>
        <w:t>C</w:t>
      </w:r>
      <w:r>
        <w:rPr>
          <w:rFonts w:ascii="Calibri" w:eastAsia="Calibri" w:hAnsi="Calibri" w:cs="Calibri"/>
          <w:spacing w:val="1"/>
          <w:sz w:val="24"/>
          <w:szCs w:val="24"/>
        </w:rPr>
        <w:t>r</w:t>
      </w:r>
      <w:r>
        <w:rPr>
          <w:rFonts w:ascii="Calibri" w:eastAsia="Calibri" w:hAnsi="Calibri" w:cs="Calibri"/>
          <w:sz w:val="24"/>
          <w:szCs w:val="24"/>
        </w:rPr>
        <w:t>eate</w:t>
      </w:r>
      <w:r>
        <w:rPr>
          <w:rFonts w:ascii="Calibri" w:eastAsia="Calibri" w:hAnsi="Calibri" w:cs="Calibri"/>
          <w:spacing w:val="1"/>
          <w:sz w:val="24"/>
          <w:szCs w:val="24"/>
        </w:rPr>
        <w:t xml:space="preserve"> </w:t>
      </w:r>
      <w:r>
        <w:rPr>
          <w:rFonts w:ascii="Calibri" w:eastAsia="Calibri" w:hAnsi="Calibri" w:cs="Calibri"/>
          <w:sz w:val="24"/>
          <w:szCs w:val="24"/>
        </w:rPr>
        <w:t>an</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L</w:t>
      </w:r>
      <w:r>
        <w:rPr>
          <w:rFonts w:ascii="Calibri" w:eastAsia="Calibri" w:hAnsi="Calibri" w:cs="Calibri"/>
          <w:sz w:val="24"/>
          <w:szCs w:val="24"/>
        </w:rPr>
        <w:t>B</w:t>
      </w:r>
    </w:p>
    <w:p w:rsidR="00477342" w:rsidRDefault="00090885">
      <w:pPr>
        <w:spacing w:line="280" w:lineRule="exact"/>
        <w:ind w:left="1181"/>
        <w:rPr>
          <w:rFonts w:ascii="Calibri" w:eastAsia="Calibri" w:hAnsi="Calibri" w:cs="Calibri"/>
          <w:sz w:val="24"/>
          <w:szCs w:val="24"/>
        </w:rPr>
      </w:pPr>
      <w:r>
        <w:rPr>
          <w:rFonts w:ascii="Calibri" w:eastAsia="Calibri" w:hAnsi="Calibri" w:cs="Calibri"/>
          <w:position w:val="1"/>
          <w:sz w:val="24"/>
          <w:szCs w:val="24"/>
        </w:rPr>
        <w:t xml:space="preserve">a.  </w:t>
      </w:r>
      <w:r>
        <w:rPr>
          <w:rFonts w:ascii="Calibri" w:eastAsia="Calibri" w:hAnsi="Calibri" w:cs="Calibri"/>
          <w:spacing w:val="22"/>
          <w:position w:val="1"/>
          <w:sz w:val="24"/>
          <w:szCs w:val="24"/>
        </w:rPr>
        <w:t xml:space="preserve"> </w:t>
      </w:r>
      <w:r>
        <w:rPr>
          <w:rFonts w:ascii="Calibri" w:eastAsia="Calibri" w:hAnsi="Calibri" w:cs="Calibri"/>
          <w:spacing w:val="-1"/>
          <w:position w:val="1"/>
          <w:sz w:val="24"/>
          <w:szCs w:val="24"/>
        </w:rPr>
        <w:t>L</w:t>
      </w:r>
      <w:r>
        <w:rPr>
          <w:rFonts w:ascii="Calibri" w:eastAsia="Calibri" w:hAnsi="Calibri" w:cs="Calibri"/>
          <w:position w:val="1"/>
          <w:sz w:val="24"/>
          <w:szCs w:val="24"/>
        </w:rPr>
        <w:t>i</w:t>
      </w:r>
      <w:r>
        <w:rPr>
          <w:rFonts w:ascii="Calibri" w:eastAsia="Calibri" w:hAnsi="Calibri" w:cs="Calibri"/>
          <w:spacing w:val="1"/>
          <w:position w:val="1"/>
          <w:sz w:val="24"/>
          <w:szCs w:val="24"/>
        </w:rPr>
        <w:t>s</w:t>
      </w:r>
      <w:r>
        <w:rPr>
          <w:rFonts w:ascii="Calibri" w:eastAsia="Calibri" w:hAnsi="Calibri" w:cs="Calibri"/>
          <w:position w:val="1"/>
          <w:sz w:val="24"/>
          <w:szCs w:val="24"/>
        </w:rPr>
        <w:t xml:space="preserve">ten </w:t>
      </w:r>
      <w:r>
        <w:rPr>
          <w:rFonts w:ascii="Calibri" w:eastAsia="Calibri" w:hAnsi="Calibri" w:cs="Calibri"/>
          <w:spacing w:val="-2"/>
          <w:position w:val="1"/>
          <w:sz w:val="24"/>
          <w:szCs w:val="24"/>
        </w:rPr>
        <w:t>o</w:t>
      </w:r>
      <w:r>
        <w:rPr>
          <w:rFonts w:ascii="Calibri" w:eastAsia="Calibri" w:hAnsi="Calibri" w:cs="Calibri"/>
          <w:position w:val="1"/>
          <w:sz w:val="24"/>
          <w:szCs w:val="24"/>
        </w:rPr>
        <w:t>n</w:t>
      </w:r>
    </w:p>
    <w:p w:rsidR="00477342" w:rsidRDefault="00090885">
      <w:pPr>
        <w:spacing w:before="2"/>
        <w:ind w:left="1787"/>
        <w:rPr>
          <w:rFonts w:ascii="Calibri" w:eastAsia="Calibri" w:hAnsi="Calibri" w:cs="Calibri"/>
          <w:sz w:val="24"/>
          <w:szCs w:val="24"/>
        </w:rPr>
      </w:pPr>
      <w:proofErr w:type="spellStart"/>
      <w:proofErr w:type="gramStart"/>
      <w:r>
        <w:rPr>
          <w:rFonts w:ascii="Calibri" w:eastAsia="Calibri" w:hAnsi="Calibri" w:cs="Calibri"/>
          <w:sz w:val="24"/>
          <w:szCs w:val="24"/>
        </w:rPr>
        <w:t>i</w:t>
      </w:r>
      <w:proofErr w:type="spellEnd"/>
      <w:proofErr w:type="gramEnd"/>
      <w:r>
        <w:rPr>
          <w:rFonts w:ascii="Calibri" w:eastAsia="Calibri" w:hAnsi="Calibri" w:cs="Calibri"/>
          <w:sz w:val="24"/>
          <w:szCs w:val="24"/>
        </w:rPr>
        <w:t xml:space="preserve">.     </w:t>
      </w:r>
      <w:r>
        <w:rPr>
          <w:rFonts w:ascii="Calibri" w:eastAsia="Calibri" w:hAnsi="Calibri" w:cs="Calibri"/>
          <w:spacing w:val="34"/>
          <w:sz w:val="24"/>
          <w:szCs w:val="24"/>
        </w:rPr>
        <w:t xml:space="preserve"> </w:t>
      </w:r>
      <w:r>
        <w:rPr>
          <w:rFonts w:ascii="Calibri" w:eastAsia="Calibri" w:hAnsi="Calibri" w:cs="Calibri"/>
          <w:sz w:val="24"/>
          <w:szCs w:val="24"/>
        </w:rPr>
        <w:t>H</w:t>
      </w:r>
      <w:r>
        <w:rPr>
          <w:rFonts w:ascii="Calibri" w:eastAsia="Calibri" w:hAnsi="Calibri" w:cs="Calibri"/>
          <w:spacing w:val="-2"/>
          <w:sz w:val="24"/>
          <w:szCs w:val="24"/>
        </w:rPr>
        <w:t>TT</w:t>
      </w:r>
      <w:r>
        <w:rPr>
          <w:rFonts w:ascii="Calibri" w:eastAsia="Calibri" w:hAnsi="Calibri" w:cs="Calibri"/>
          <w:sz w:val="24"/>
          <w:szCs w:val="24"/>
        </w:rPr>
        <w:t>P</w:t>
      </w:r>
      <w:r>
        <w:rPr>
          <w:rFonts w:ascii="Calibri" w:eastAsia="Calibri" w:hAnsi="Calibri" w:cs="Calibri"/>
          <w:spacing w:val="1"/>
          <w:sz w:val="24"/>
          <w:szCs w:val="24"/>
        </w:rPr>
        <w:t xml:space="preserve"> 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 xml:space="preserve">t </w:t>
      </w:r>
      <w:r>
        <w:rPr>
          <w:rFonts w:ascii="Calibri" w:eastAsia="Calibri" w:hAnsi="Calibri" w:cs="Calibri"/>
          <w:spacing w:val="-1"/>
          <w:sz w:val="24"/>
          <w:szCs w:val="24"/>
        </w:rPr>
        <w:t>8</w:t>
      </w:r>
      <w:r>
        <w:rPr>
          <w:rFonts w:ascii="Calibri" w:eastAsia="Calibri" w:hAnsi="Calibri" w:cs="Calibri"/>
          <w:sz w:val="24"/>
          <w:szCs w:val="24"/>
        </w:rPr>
        <w:t>0</w:t>
      </w:r>
    </w:p>
    <w:p w:rsidR="00477342" w:rsidRDefault="00090885">
      <w:pPr>
        <w:spacing w:line="280" w:lineRule="exact"/>
        <w:ind w:left="1731"/>
        <w:rPr>
          <w:rFonts w:ascii="Calibri" w:eastAsia="Calibri" w:hAnsi="Calibri" w:cs="Calibri"/>
          <w:sz w:val="24"/>
          <w:szCs w:val="24"/>
        </w:rPr>
      </w:pPr>
      <w:proofErr w:type="gramStart"/>
      <w:r>
        <w:rPr>
          <w:rFonts w:ascii="Calibri" w:eastAsia="Calibri" w:hAnsi="Calibri" w:cs="Calibri"/>
          <w:position w:val="1"/>
          <w:sz w:val="24"/>
          <w:szCs w:val="24"/>
        </w:rPr>
        <w:t xml:space="preserve">ii.     </w:t>
      </w:r>
      <w:r>
        <w:rPr>
          <w:rFonts w:ascii="Calibri" w:eastAsia="Calibri" w:hAnsi="Calibri" w:cs="Calibri"/>
          <w:spacing w:val="35"/>
          <w:position w:val="1"/>
          <w:sz w:val="24"/>
          <w:szCs w:val="24"/>
        </w:rPr>
        <w:t xml:space="preserve"> </w:t>
      </w:r>
      <w:r>
        <w:rPr>
          <w:rFonts w:ascii="Calibri" w:eastAsia="Calibri" w:hAnsi="Calibri" w:cs="Calibri"/>
          <w:position w:val="1"/>
          <w:sz w:val="24"/>
          <w:szCs w:val="24"/>
        </w:rPr>
        <w:t>H</w:t>
      </w:r>
      <w:r>
        <w:rPr>
          <w:rFonts w:ascii="Calibri" w:eastAsia="Calibri" w:hAnsi="Calibri" w:cs="Calibri"/>
          <w:spacing w:val="-2"/>
          <w:position w:val="1"/>
          <w:sz w:val="24"/>
          <w:szCs w:val="24"/>
        </w:rPr>
        <w:t>TT</w:t>
      </w:r>
      <w:r>
        <w:rPr>
          <w:rFonts w:ascii="Calibri" w:eastAsia="Calibri" w:hAnsi="Calibri" w:cs="Calibri"/>
          <w:spacing w:val="1"/>
          <w:position w:val="1"/>
          <w:sz w:val="24"/>
          <w:szCs w:val="24"/>
        </w:rPr>
        <w:t>P</w:t>
      </w:r>
      <w:r>
        <w:rPr>
          <w:rFonts w:ascii="Calibri" w:eastAsia="Calibri" w:hAnsi="Calibri" w:cs="Calibri"/>
          <w:position w:val="1"/>
          <w:sz w:val="24"/>
          <w:szCs w:val="24"/>
        </w:rPr>
        <w:t>S</w:t>
      </w:r>
      <w:proofErr w:type="gramEnd"/>
      <w:r>
        <w:rPr>
          <w:rFonts w:ascii="Calibri" w:eastAsia="Calibri" w:hAnsi="Calibri" w:cs="Calibri"/>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4</w:t>
      </w:r>
      <w:r>
        <w:rPr>
          <w:rFonts w:ascii="Calibri" w:eastAsia="Calibri" w:hAnsi="Calibri" w:cs="Calibri"/>
          <w:spacing w:val="-2"/>
          <w:position w:val="1"/>
          <w:sz w:val="24"/>
          <w:szCs w:val="24"/>
        </w:rPr>
        <w:t>4</w:t>
      </w:r>
      <w:r>
        <w:rPr>
          <w:rFonts w:ascii="Calibri" w:eastAsia="Calibri" w:hAnsi="Calibri" w:cs="Calibri"/>
          <w:position w:val="1"/>
          <w:sz w:val="24"/>
          <w:szCs w:val="24"/>
        </w:rPr>
        <w:t>3</w:t>
      </w:r>
    </w:p>
    <w:p w:rsidR="00477342" w:rsidRDefault="00090885" w:rsidP="004E5545">
      <w:pPr>
        <w:pStyle w:val="ListParagraph"/>
        <w:numPr>
          <w:ilvl w:val="0"/>
          <w:numId w:val="2"/>
        </w:numPr>
        <w:spacing w:before="2"/>
        <w:rPr>
          <w:rFonts w:ascii="Calibri" w:eastAsia="Calibri" w:hAnsi="Calibri" w:cs="Calibri"/>
          <w:sz w:val="24"/>
          <w:szCs w:val="24"/>
        </w:rPr>
      </w:pPr>
      <w:r w:rsidRPr="004E5545">
        <w:rPr>
          <w:rFonts w:ascii="Calibri" w:eastAsia="Calibri" w:hAnsi="Calibri" w:cs="Calibri"/>
          <w:spacing w:val="-2"/>
          <w:sz w:val="24"/>
          <w:szCs w:val="24"/>
        </w:rPr>
        <w:t>T</w:t>
      </w:r>
      <w:r w:rsidRPr="004E5545">
        <w:rPr>
          <w:rFonts w:ascii="Calibri" w:eastAsia="Calibri" w:hAnsi="Calibri" w:cs="Calibri"/>
          <w:sz w:val="24"/>
          <w:szCs w:val="24"/>
        </w:rPr>
        <w:t>e</w:t>
      </w:r>
      <w:r w:rsidRPr="004E5545">
        <w:rPr>
          <w:rFonts w:ascii="Calibri" w:eastAsia="Calibri" w:hAnsi="Calibri" w:cs="Calibri"/>
          <w:spacing w:val="2"/>
          <w:sz w:val="24"/>
          <w:szCs w:val="24"/>
        </w:rPr>
        <w:t>r</w:t>
      </w:r>
      <w:r w:rsidRPr="004E5545">
        <w:rPr>
          <w:rFonts w:ascii="Calibri" w:eastAsia="Calibri" w:hAnsi="Calibri" w:cs="Calibri"/>
          <w:spacing w:val="-2"/>
          <w:sz w:val="24"/>
          <w:szCs w:val="24"/>
        </w:rPr>
        <w:t>m</w:t>
      </w:r>
      <w:r w:rsidRPr="004E5545">
        <w:rPr>
          <w:rFonts w:ascii="Calibri" w:eastAsia="Calibri" w:hAnsi="Calibri" w:cs="Calibri"/>
          <w:sz w:val="24"/>
          <w:szCs w:val="24"/>
        </w:rPr>
        <w:t>i</w:t>
      </w:r>
      <w:r w:rsidRPr="004E5545">
        <w:rPr>
          <w:rFonts w:ascii="Calibri" w:eastAsia="Calibri" w:hAnsi="Calibri" w:cs="Calibri"/>
          <w:spacing w:val="-1"/>
          <w:sz w:val="24"/>
          <w:szCs w:val="24"/>
        </w:rPr>
        <w:t>n</w:t>
      </w:r>
      <w:r w:rsidRPr="004E5545">
        <w:rPr>
          <w:rFonts w:ascii="Calibri" w:eastAsia="Calibri" w:hAnsi="Calibri" w:cs="Calibri"/>
          <w:sz w:val="24"/>
          <w:szCs w:val="24"/>
        </w:rPr>
        <w:t>ate</w:t>
      </w:r>
      <w:r w:rsidRPr="004E5545">
        <w:rPr>
          <w:rFonts w:ascii="Calibri" w:eastAsia="Calibri" w:hAnsi="Calibri" w:cs="Calibri"/>
          <w:spacing w:val="1"/>
          <w:sz w:val="24"/>
          <w:szCs w:val="24"/>
        </w:rPr>
        <w:t xml:space="preserve"> </w:t>
      </w:r>
      <w:r w:rsidRPr="004E5545">
        <w:rPr>
          <w:rFonts w:ascii="Calibri" w:eastAsia="Calibri" w:hAnsi="Calibri" w:cs="Calibri"/>
          <w:sz w:val="24"/>
          <w:szCs w:val="24"/>
        </w:rPr>
        <w:t>SSL</w:t>
      </w:r>
      <w:r w:rsidRPr="004E5545">
        <w:rPr>
          <w:rFonts w:ascii="Calibri" w:eastAsia="Calibri" w:hAnsi="Calibri" w:cs="Calibri"/>
          <w:spacing w:val="-1"/>
          <w:sz w:val="24"/>
          <w:szCs w:val="24"/>
        </w:rPr>
        <w:t xml:space="preserve"> h</w:t>
      </w:r>
      <w:r w:rsidRPr="004E5545">
        <w:rPr>
          <w:rFonts w:ascii="Calibri" w:eastAsia="Calibri" w:hAnsi="Calibri" w:cs="Calibri"/>
          <w:sz w:val="24"/>
          <w:szCs w:val="24"/>
        </w:rPr>
        <w:t>e</w:t>
      </w:r>
      <w:r w:rsidRPr="004E5545">
        <w:rPr>
          <w:rFonts w:ascii="Calibri" w:eastAsia="Calibri" w:hAnsi="Calibri" w:cs="Calibri"/>
          <w:spacing w:val="2"/>
          <w:sz w:val="24"/>
          <w:szCs w:val="24"/>
        </w:rPr>
        <w:t>r</w:t>
      </w:r>
      <w:r w:rsidRPr="004E5545">
        <w:rPr>
          <w:rFonts w:ascii="Calibri" w:eastAsia="Calibri" w:hAnsi="Calibri" w:cs="Calibri"/>
          <w:sz w:val="24"/>
          <w:szCs w:val="24"/>
        </w:rPr>
        <w:t>e</w:t>
      </w:r>
    </w:p>
    <w:p w:rsidR="004E5545" w:rsidRPr="004E5545" w:rsidRDefault="004E5545" w:rsidP="004E5545">
      <w:pPr>
        <w:pStyle w:val="ListParagraph"/>
        <w:spacing w:before="2"/>
        <w:ind w:left="2982"/>
        <w:rPr>
          <w:rFonts w:ascii="Calibri" w:eastAsia="Calibri" w:hAnsi="Calibri" w:cs="Calibri"/>
          <w:sz w:val="24"/>
          <w:szCs w:val="24"/>
        </w:rPr>
      </w:pPr>
    </w:p>
    <w:p w:rsidR="004E5545" w:rsidRDefault="004E5545" w:rsidP="004E5545">
      <w:pPr>
        <w:spacing w:before="2"/>
        <w:rPr>
          <w:rFonts w:ascii="Calibri" w:eastAsia="Calibri" w:hAnsi="Calibri" w:cs="Calibri"/>
          <w:sz w:val="24"/>
          <w:szCs w:val="24"/>
        </w:rPr>
      </w:pPr>
      <w:r>
        <w:rPr>
          <w:color w:val="FF0000"/>
          <w:sz w:val="24"/>
          <w:szCs w:val="24"/>
        </w:rPr>
        <w:t>We create an ELB with its subnets are all the available public subnets. ELB will take traffic from anywhere on port 80, 443, and route to all the instances on port 8900. We treat connection to port 443 as normal http connection.</w:t>
      </w:r>
    </w:p>
    <w:p w:rsidR="004E5545" w:rsidRDefault="004E5545" w:rsidP="004E5545">
      <w:pPr>
        <w:spacing w:before="2"/>
        <w:rPr>
          <w:rFonts w:ascii="Calibri" w:eastAsia="Calibri" w:hAnsi="Calibri" w:cs="Calibri"/>
          <w:sz w:val="24"/>
          <w:szCs w:val="24"/>
        </w:rPr>
      </w:pPr>
    </w:p>
    <w:p w:rsidR="009D53DD" w:rsidRPr="009D53DD" w:rsidRDefault="009D53DD" w:rsidP="004E5545">
      <w:pPr>
        <w:spacing w:before="2"/>
        <w:rPr>
          <w:rFonts w:ascii="Calibri" w:eastAsia="Calibri" w:hAnsi="Calibri" w:cs="Calibri"/>
          <w:color w:val="FF0000"/>
          <w:sz w:val="24"/>
          <w:szCs w:val="24"/>
        </w:rPr>
      </w:pPr>
      <w:r>
        <w:rPr>
          <w:rFonts w:ascii="Calibri" w:eastAsia="Calibri" w:hAnsi="Calibri" w:cs="Calibri"/>
          <w:color w:val="FF0000"/>
          <w:sz w:val="24"/>
          <w:szCs w:val="24"/>
        </w:rPr>
        <w:lastRenderedPageBreak/>
        <w:t>We pass these parameters to terraform to build our web servers.</w:t>
      </w:r>
    </w:p>
    <w:p w:rsidR="009D53DD" w:rsidRPr="009D53DD" w:rsidRDefault="009D53DD" w:rsidP="009D53DD">
      <w:pPr>
        <w:spacing w:before="2"/>
        <w:rPr>
          <w:rFonts w:ascii="Calibri" w:eastAsia="Calibri" w:hAnsi="Calibri" w:cs="Calibri"/>
          <w:color w:val="FF0000"/>
          <w:sz w:val="24"/>
          <w:szCs w:val="24"/>
        </w:rPr>
      </w:pPr>
      <w:proofErr w:type="spellStart"/>
      <w:r w:rsidRPr="009D53DD">
        <w:rPr>
          <w:rFonts w:ascii="Calibri" w:eastAsia="Calibri" w:hAnsi="Calibri" w:cs="Calibri"/>
          <w:color w:val="FF0000"/>
          <w:sz w:val="24"/>
          <w:szCs w:val="24"/>
        </w:rPr>
        <w:t>app_name</w:t>
      </w:r>
      <w:proofErr w:type="spellEnd"/>
      <w:r w:rsidRPr="009D53DD">
        <w:rPr>
          <w:rFonts w:ascii="Calibri" w:eastAsia="Calibri" w:hAnsi="Calibri" w:cs="Calibri"/>
          <w:color w:val="FF0000"/>
          <w:sz w:val="24"/>
          <w:szCs w:val="24"/>
        </w:rPr>
        <w:t xml:space="preserve">                 = "</w:t>
      </w:r>
      <w:proofErr w:type="spellStart"/>
      <w:r w:rsidRPr="009D53DD">
        <w:rPr>
          <w:rFonts w:ascii="Calibri" w:eastAsia="Calibri" w:hAnsi="Calibri" w:cs="Calibri"/>
          <w:color w:val="FF0000"/>
          <w:sz w:val="24"/>
          <w:szCs w:val="24"/>
        </w:rPr>
        <w:t>terradata</w:t>
      </w:r>
      <w:proofErr w:type="spellEnd"/>
      <w:r w:rsidRPr="009D53DD">
        <w:rPr>
          <w:rFonts w:ascii="Calibri" w:eastAsia="Calibri" w:hAnsi="Calibri" w:cs="Calibri"/>
          <w:color w:val="FF0000"/>
          <w:sz w:val="24"/>
          <w:szCs w:val="24"/>
        </w:rPr>
        <w:t>-app"</w:t>
      </w:r>
    </w:p>
    <w:p w:rsidR="009D53DD" w:rsidRPr="009D53DD" w:rsidRDefault="009D53DD" w:rsidP="009D53DD">
      <w:pPr>
        <w:spacing w:before="2"/>
        <w:rPr>
          <w:rFonts w:ascii="Calibri" w:eastAsia="Calibri" w:hAnsi="Calibri" w:cs="Calibri"/>
          <w:color w:val="FF0000"/>
          <w:sz w:val="24"/>
          <w:szCs w:val="24"/>
        </w:rPr>
      </w:pPr>
      <w:proofErr w:type="spellStart"/>
      <w:r w:rsidRPr="009D53DD">
        <w:rPr>
          <w:rFonts w:ascii="Calibri" w:eastAsia="Calibri" w:hAnsi="Calibri" w:cs="Calibri"/>
          <w:color w:val="FF0000"/>
          <w:sz w:val="24"/>
          <w:szCs w:val="24"/>
        </w:rPr>
        <w:t>app_primay</w:t>
      </w:r>
      <w:proofErr w:type="spellEnd"/>
      <w:r w:rsidRPr="009D53DD">
        <w:rPr>
          <w:rFonts w:ascii="Calibri" w:eastAsia="Calibri" w:hAnsi="Calibri" w:cs="Calibri"/>
          <w:color w:val="FF0000"/>
          <w:sz w:val="24"/>
          <w:szCs w:val="24"/>
        </w:rPr>
        <w:t xml:space="preserve">               = "apache2"</w:t>
      </w:r>
    </w:p>
    <w:p w:rsidR="009D53DD" w:rsidRPr="009D53DD" w:rsidRDefault="009D53DD" w:rsidP="009D53DD">
      <w:pPr>
        <w:spacing w:before="2"/>
        <w:rPr>
          <w:rFonts w:ascii="Calibri" w:eastAsia="Calibri" w:hAnsi="Calibri" w:cs="Calibri"/>
          <w:color w:val="FF0000"/>
          <w:sz w:val="24"/>
          <w:szCs w:val="24"/>
        </w:rPr>
      </w:pPr>
      <w:proofErr w:type="spellStart"/>
      <w:r>
        <w:rPr>
          <w:rFonts w:ascii="Calibri" w:eastAsia="Calibri" w:hAnsi="Calibri" w:cs="Calibri"/>
          <w:color w:val="FF0000"/>
          <w:sz w:val="24"/>
          <w:szCs w:val="24"/>
        </w:rPr>
        <w:t>app_secondary</w:t>
      </w:r>
      <w:proofErr w:type="spellEnd"/>
      <w:r>
        <w:rPr>
          <w:rFonts w:ascii="Calibri" w:eastAsia="Calibri" w:hAnsi="Calibri" w:cs="Calibri"/>
          <w:color w:val="FF0000"/>
          <w:sz w:val="24"/>
          <w:szCs w:val="24"/>
        </w:rPr>
        <w:t xml:space="preserve">         </w:t>
      </w:r>
      <w:r w:rsidRPr="009D53DD">
        <w:rPr>
          <w:rFonts w:ascii="Calibri" w:eastAsia="Calibri" w:hAnsi="Calibri" w:cs="Calibri"/>
          <w:color w:val="FF0000"/>
          <w:sz w:val="24"/>
          <w:szCs w:val="24"/>
        </w:rPr>
        <w:t>= "</w:t>
      </w:r>
      <w:proofErr w:type="spellStart"/>
      <w:r w:rsidRPr="009D53DD">
        <w:rPr>
          <w:rFonts w:ascii="Calibri" w:eastAsia="Calibri" w:hAnsi="Calibri" w:cs="Calibri"/>
          <w:color w:val="FF0000"/>
          <w:sz w:val="24"/>
          <w:szCs w:val="24"/>
        </w:rPr>
        <w:t>nginx</w:t>
      </w:r>
      <w:proofErr w:type="spellEnd"/>
      <w:r w:rsidRPr="009D53DD">
        <w:rPr>
          <w:rFonts w:ascii="Calibri" w:eastAsia="Calibri" w:hAnsi="Calibri" w:cs="Calibri"/>
          <w:color w:val="FF0000"/>
          <w:sz w:val="24"/>
          <w:szCs w:val="24"/>
        </w:rPr>
        <w:t>"</w:t>
      </w:r>
    </w:p>
    <w:p w:rsidR="009D53DD" w:rsidRPr="009D53DD" w:rsidRDefault="009D53DD" w:rsidP="009D53DD">
      <w:pPr>
        <w:spacing w:before="2"/>
        <w:rPr>
          <w:rFonts w:ascii="Calibri" w:eastAsia="Calibri" w:hAnsi="Calibri" w:cs="Calibri"/>
          <w:color w:val="FF0000"/>
          <w:sz w:val="24"/>
          <w:szCs w:val="24"/>
        </w:rPr>
      </w:pPr>
      <w:proofErr w:type="spellStart"/>
      <w:r w:rsidRPr="009D53DD">
        <w:rPr>
          <w:rFonts w:ascii="Calibri" w:eastAsia="Calibri" w:hAnsi="Calibri" w:cs="Calibri"/>
          <w:color w:val="FF0000"/>
          <w:sz w:val="24"/>
          <w:szCs w:val="24"/>
        </w:rPr>
        <w:t>app_count</w:t>
      </w:r>
      <w:proofErr w:type="spellEnd"/>
      <w:r w:rsidRPr="009D53DD">
        <w:rPr>
          <w:rFonts w:ascii="Calibri" w:eastAsia="Calibri" w:hAnsi="Calibri" w:cs="Calibri"/>
          <w:color w:val="FF0000"/>
          <w:sz w:val="24"/>
          <w:szCs w:val="24"/>
        </w:rPr>
        <w:t xml:space="preserve">                </w:t>
      </w:r>
      <w:r>
        <w:rPr>
          <w:rFonts w:ascii="Calibri" w:eastAsia="Calibri" w:hAnsi="Calibri" w:cs="Calibri"/>
          <w:color w:val="FF0000"/>
          <w:sz w:val="24"/>
          <w:szCs w:val="24"/>
        </w:rPr>
        <w:t xml:space="preserve"> </w:t>
      </w:r>
      <w:r w:rsidRPr="009D53DD">
        <w:rPr>
          <w:rFonts w:ascii="Calibri" w:eastAsia="Calibri" w:hAnsi="Calibri" w:cs="Calibri"/>
          <w:color w:val="FF0000"/>
          <w:sz w:val="24"/>
          <w:szCs w:val="24"/>
        </w:rPr>
        <w:t>= 3</w:t>
      </w:r>
    </w:p>
    <w:p w:rsidR="009D53DD" w:rsidRPr="004E5545" w:rsidRDefault="009D53DD" w:rsidP="004E5545">
      <w:pPr>
        <w:spacing w:before="2"/>
        <w:rPr>
          <w:rFonts w:ascii="Calibri" w:eastAsia="Calibri" w:hAnsi="Calibri" w:cs="Calibri"/>
          <w:sz w:val="24"/>
          <w:szCs w:val="24"/>
        </w:rPr>
      </w:pPr>
    </w:p>
    <w:p w:rsidR="00477342" w:rsidRDefault="00090885">
      <w:pPr>
        <w:spacing w:before="2"/>
        <w:ind w:left="461"/>
        <w:rPr>
          <w:rFonts w:ascii="Calibri" w:eastAsia="Calibri" w:hAnsi="Calibri" w:cs="Calibri"/>
          <w:sz w:val="24"/>
          <w:szCs w:val="24"/>
        </w:rPr>
      </w:pPr>
      <w:r>
        <w:rPr>
          <w:rFonts w:ascii="Calibri" w:eastAsia="Calibri" w:hAnsi="Calibri" w:cs="Calibri"/>
          <w:spacing w:val="-2"/>
          <w:sz w:val="24"/>
          <w:szCs w:val="24"/>
        </w:rPr>
        <w:t>2</w:t>
      </w:r>
      <w:r>
        <w:rPr>
          <w:rFonts w:ascii="Calibri" w:eastAsia="Calibri" w:hAnsi="Calibri" w:cs="Calibri"/>
          <w:sz w:val="24"/>
          <w:szCs w:val="24"/>
        </w:rPr>
        <w:t xml:space="preserve">.  </w:t>
      </w:r>
      <w:r>
        <w:rPr>
          <w:rFonts w:ascii="Calibri" w:eastAsia="Calibri" w:hAnsi="Calibri" w:cs="Calibri"/>
          <w:spacing w:val="17"/>
          <w:sz w:val="24"/>
          <w:szCs w:val="24"/>
        </w:rPr>
        <w:t xml:space="preserve"> </w:t>
      </w:r>
      <w:r>
        <w:rPr>
          <w:rFonts w:ascii="Calibri" w:eastAsia="Calibri" w:hAnsi="Calibri" w:cs="Calibri"/>
          <w:spacing w:val="2"/>
          <w:sz w:val="24"/>
          <w:szCs w:val="24"/>
        </w:rPr>
        <w:t>C</w:t>
      </w:r>
      <w:r>
        <w:rPr>
          <w:rFonts w:ascii="Calibri" w:eastAsia="Calibri" w:hAnsi="Calibri" w:cs="Calibri"/>
          <w:spacing w:val="1"/>
          <w:sz w:val="24"/>
          <w:szCs w:val="24"/>
        </w:rPr>
        <w:t>r</w:t>
      </w:r>
      <w:r>
        <w:rPr>
          <w:rFonts w:ascii="Calibri" w:eastAsia="Calibri" w:hAnsi="Calibri" w:cs="Calibri"/>
          <w:sz w:val="24"/>
          <w:szCs w:val="24"/>
        </w:rPr>
        <w:t>eate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t</w:t>
      </w:r>
      <w:r>
        <w:rPr>
          <w:rFonts w:ascii="Calibri" w:eastAsia="Calibri" w:hAnsi="Calibri" w:cs="Calibri"/>
          <w:spacing w:val="-2"/>
          <w:sz w:val="24"/>
          <w:szCs w:val="24"/>
        </w:rPr>
        <w:t>2</w:t>
      </w:r>
      <w:r>
        <w:rPr>
          <w:rFonts w:ascii="Calibri" w:eastAsia="Calibri" w:hAnsi="Calibri" w:cs="Calibri"/>
          <w:sz w:val="24"/>
          <w:szCs w:val="24"/>
        </w:rPr>
        <w:t>.</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pacing w:val="1"/>
          <w:sz w:val="24"/>
          <w:szCs w:val="24"/>
        </w:rPr>
        <w:t>r</w:t>
      </w:r>
      <w:r>
        <w:rPr>
          <w:rFonts w:ascii="Calibri" w:eastAsia="Calibri" w:hAnsi="Calibri" w:cs="Calibri"/>
          <w:spacing w:val="-1"/>
          <w:sz w:val="24"/>
          <w:szCs w:val="24"/>
        </w:rPr>
        <w:t>o</w:t>
      </w:r>
      <w:r>
        <w:rPr>
          <w:rFonts w:ascii="Calibri" w:eastAsia="Calibri" w:hAnsi="Calibri" w:cs="Calibri"/>
          <w:sz w:val="24"/>
          <w:szCs w:val="24"/>
        </w:rPr>
        <w:t xml:space="preserve">” </w:t>
      </w:r>
      <w:r>
        <w:rPr>
          <w:rFonts w:ascii="Calibri" w:eastAsia="Calibri" w:hAnsi="Calibri" w:cs="Calibri"/>
          <w:spacing w:val="-2"/>
          <w:sz w:val="24"/>
          <w:szCs w:val="24"/>
        </w:rPr>
        <w:t>E</w:t>
      </w:r>
      <w:r>
        <w:rPr>
          <w:rFonts w:ascii="Calibri" w:eastAsia="Calibri" w:hAnsi="Calibri" w:cs="Calibri"/>
          <w:spacing w:val="2"/>
          <w:sz w:val="24"/>
          <w:szCs w:val="24"/>
        </w:rPr>
        <w:t>C</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1"/>
          <w:sz w:val="24"/>
          <w:szCs w:val="24"/>
        </w:rPr>
        <w:t>nc</w:t>
      </w:r>
      <w:r>
        <w:rPr>
          <w:rFonts w:ascii="Calibri" w:eastAsia="Calibri" w:hAnsi="Calibri" w:cs="Calibri"/>
          <w:sz w:val="24"/>
          <w:szCs w:val="24"/>
        </w:rPr>
        <w:t>es</w:t>
      </w:r>
    </w:p>
    <w:p w:rsidR="00477342" w:rsidRDefault="00090885">
      <w:pPr>
        <w:spacing w:line="280" w:lineRule="exact"/>
        <w:ind w:left="1181"/>
        <w:rPr>
          <w:rFonts w:ascii="Calibri" w:eastAsia="Calibri" w:hAnsi="Calibri" w:cs="Calibri"/>
          <w:sz w:val="24"/>
          <w:szCs w:val="24"/>
        </w:rPr>
      </w:pPr>
      <w:proofErr w:type="gramStart"/>
      <w:r>
        <w:rPr>
          <w:rFonts w:ascii="Calibri" w:eastAsia="Calibri" w:hAnsi="Calibri" w:cs="Calibri"/>
          <w:position w:val="1"/>
          <w:sz w:val="24"/>
          <w:szCs w:val="24"/>
        </w:rPr>
        <w:t>a</w:t>
      </w:r>
      <w:proofErr w:type="gramEnd"/>
      <w:r>
        <w:rPr>
          <w:rFonts w:ascii="Calibri" w:eastAsia="Calibri" w:hAnsi="Calibri" w:cs="Calibri"/>
          <w:position w:val="1"/>
          <w:sz w:val="24"/>
          <w:szCs w:val="24"/>
        </w:rPr>
        <w:t xml:space="preserve">.  </w:t>
      </w:r>
      <w:r>
        <w:rPr>
          <w:rFonts w:ascii="Calibri" w:eastAsia="Calibri" w:hAnsi="Calibri" w:cs="Calibri"/>
          <w:spacing w:val="22"/>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s</w:t>
      </w:r>
      <w:r>
        <w:rPr>
          <w:rFonts w:ascii="Calibri" w:eastAsia="Calibri" w:hAnsi="Calibri" w:cs="Calibri"/>
          <w:position w:val="1"/>
          <w:sz w:val="24"/>
          <w:szCs w:val="24"/>
        </w:rPr>
        <w:t>e</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2"/>
          <w:position w:val="1"/>
          <w:sz w:val="24"/>
          <w:szCs w:val="24"/>
        </w:rPr>
        <w:t>m</w:t>
      </w:r>
      <w:r>
        <w:rPr>
          <w:rFonts w:ascii="Calibri" w:eastAsia="Calibri" w:hAnsi="Calibri" w:cs="Calibri"/>
          <w:position w:val="1"/>
          <w:sz w:val="24"/>
          <w:szCs w:val="24"/>
        </w:rPr>
        <w:t>i</w:t>
      </w:r>
      <w:r>
        <w:rPr>
          <w:rFonts w:ascii="Calibri" w:eastAsia="Calibri" w:hAnsi="Calibri" w:cs="Calibri"/>
          <w:spacing w:val="2"/>
          <w:position w:val="1"/>
          <w:sz w:val="24"/>
          <w:szCs w:val="24"/>
        </w:rPr>
        <w:t>-</w:t>
      </w:r>
      <w:r>
        <w:rPr>
          <w:rFonts w:ascii="Calibri" w:eastAsia="Calibri" w:hAnsi="Calibri" w:cs="Calibri"/>
          <w:spacing w:val="-2"/>
          <w:position w:val="1"/>
          <w:sz w:val="24"/>
          <w:szCs w:val="24"/>
        </w:rPr>
        <w:t>5</w:t>
      </w:r>
      <w:r>
        <w:rPr>
          <w:rFonts w:ascii="Calibri" w:eastAsia="Calibri" w:hAnsi="Calibri" w:cs="Calibri"/>
          <w:position w:val="1"/>
          <w:sz w:val="24"/>
          <w:szCs w:val="24"/>
        </w:rPr>
        <w:t>e</w:t>
      </w:r>
      <w:r>
        <w:rPr>
          <w:rFonts w:ascii="Calibri" w:eastAsia="Calibri" w:hAnsi="Calibri" w:cs="Calibri"/>
          <w:spacing w:val="-1"/>
          <w:position w:val="1"/>
          <w:sz w:val="24"/>
          <w:szCs w:val="24"/>
        </w:rPr>
        <w:t>6</w:t>
      </w:r>
      <w:r>
        <w:rPr>
          <w:rFonts w:ascii="Calibri" w:eastAsia="Calibri" w:hAnsi="Calibri" w:cs="Calibri"/>
          <w:spacing w:val="-2"/>
          <w:position w:val="1"/>
          <w:sz w:val="24"/>
          <w:szCs w:val="24"/>
        </w:rPr>
        <w:t>3</w:t>
      </w:r>
      <w:r>
        <w:rPr>
          <w:rFonts w:ascii="Calibri" w:eastAsia="Calibri" w:hAnsi="Calibri" w:cs="Calibri"/>
          <w:spacing w:val="-1"/>
          <w:position w:val="1"/>
          <w:sz w:val="24"/>
          <w:szCs w:val="24"/>
        </w:rPr>
        <w:t>d</w:t>
      </w:r>
      <w:r>
        <w:rPr>
          <w:rFonts w:ascii="Calibri" w:eastAsia="Calibri" w:hAnsi="Calibri" w:cs="Calibri"/>
          <w:spacing w:val="3"/>
          <w:position w:val="1"/>
          <w:sz w:val="24"/>
          <w:szCs w:val="24"/>
        </w:rPr>
        <w:t>1</w:t>
      </w:r>
      <w:r>
        <w:rPr>
          <w:rFonts w:ascii="Calibri" w:eastAsia="Calibri" w:hAnsi="Calibri" w:cs="Calibri"/>
          <w:spacing w:val="-2"/>
          <w:position w:val="1"/>
          <w:sz w:val="24"/>
          <w:szCs w:val="24"/>
        </w:rPr>
        <w:t>3</w:t>
      </w:r>
      <w:r>
        <w:rPr>
          <w:rFonts w:ascii="Calibri" w:eastAsia="Calibri" w:hAnsi="Calibri" w:cs="Calibri"/>
          <w:position w:val="1"/>
          <w:sz w:val="24"/>
          <w:szCs w:val="24"/>
        </w:rPr>
        <w:t>e</w:t>
      </w:r>
    </w:p>
    <w:p w:rsidR="00477342" w:rsidRDefault="00090885">
      <w:pPr>
        <w:spacing w:before="4" w:line="237" w:lineRule="auto"/>
        <w:ind w:left="1181" w:right="3772" w:firstLine="606"/>
        <w:rPr>
          <w:rFonts w:ascii="Calibri" w:eastAsia="Calibri" w:hAnsi="Calibri" w:cs="Calibri"/>
          <w:sz w:val="24"/>
          <w:szCs w:val="24"/>
        </w:rPr>
      </w:pPr>
      <w:proofErr w:type="spellStart"/>
      <w:proofErr w:type="gramStart"/>
      <w:r>
        <w:rPr>
          <w:rFonts w:ascii="Calibri" w:eastAsia="Calibri" w:hAnsi="Calibri" w:cs="Calibri"/>
          <w:sz w:val="24"/>
          <w:szCs w:val="24"/>
        </w:rPr>
        <w:t>i</w:t>
      </w:r>
      <w:proofErr w:type="spellEnd"/>
      <w:proofErr w:type="gramEnd"/>
      <w:r>
        <w:rPr>
          <w:rFonts w:ascii="Calibri" w:eastAsia="Calibri" w:hAnsi="Calibri" w:cs="Calibri"/>
          <w:sz w:val="24"/>
          <w:szCs w:val="24"/>
        </w:rPr>
        <w:t xml:space="preserve">.     </w:t>
      </w:r>
      <w:r>
        <w:rPr>
          <w:rFonts w:ascii="Calibri" w:eastAsia="Calibri" w:hAnsi="Calibri" w:cs="Calibri"/>
          <w:spacing w:val="34"/>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es</w:t>
      </w:r>
      <w:r>
        <w:rPr>
          <w:rFonts w:ascii="Calibri" w:eastAsia="Calibri" w:hAnsi="Calibri" w:cs="Calibri"/>
          <w:spacing w:val="2"/>
          <w:sz w:val="24"/>
          <w:szCs w:val="24"/>
        </w:rPr>
        <w:t xml:space="preserve"> </w:t>
      </w:r>
      <w:r>
        <w:rPr>
          <w:rFonts w:ascii="Calibri" w:eastAsia="Calibri" w:hAnsi="Calibri" w:cs="Calibri"/>
          <w:spacing w:val="-1"/>
          <w:sz w:val="24"/>
          <w:szCs w:val="24"/>
        </w:rPr>
        <w:t>"</w:t>
      </w:r>
      <w:proofErr w:type="spellStart"/>
      <w:r>
        <w:rPr>
          <w:rFonts w:ascii="Calibri" w:eastAsia="Calibri" w:hAnsi="Calibri" w:cs="Calibri"/>
          <w:spacing w:val="-1"/>
          <w:sz w:val="24"/>
          <w:szCs w:val="24"/>
        </w:rPr>
        <w:t>ubun</w:t>
      </w:r>
      <w:r>
        <w:rPr>
          <w:rFonts w:ascii="Calibri" w:eastAsia="Calibri" w:hAnsi="Calibri" w:cs="Calibri"/>
          <w:sz w:val="24"/>
          <w:szCs w:val="24"/>
        </w:rPr>
        <w:t>t</w:t>
      </w:r>
      <w:r>
        <w:rPr>
          <w:rFonts w:ascii="Calibri" w:eastAsia="Calibri" w:hAnsi="Calibri" w:cs="Calibri"/>
          <w:spacing w:val="-2"/>
          <w:sz w:val="24"/>
          <w:szCs w:val="24"/>
        </w:rPr>
        <w:t>u</w:t>
      </w:r>
      <w:proofErr w:type="spellEnd"/>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proofErr w:type="spellStart"/>
      <w:r>
        <w:rPr>
          <w:rFonts w:ascii="Calibri" w:eastAsia="Calibri" w:hAnsi="Calibri" w:cs="Calibri"/>
          <w:spacing w:val="1"/>
          <w:sz w:val="24"/>
          <w:szCs w:val="24"/>
        </w:rPr>
        <w:t>ss</w:t>
      </w:r>
      <w:r>
        <w:rPr>
          <w:rFonts w:ascii="Calibri" w:eastAsia="Calibri" w:hAnsi="Calibri" w:cs="Calibri"/>
          <w:sz w:val="24"/>
          <w:szCs w:val="24"/>
        </w:rPr>
        <w:t>h</w:t>
      </w:r>
      <w:proofErr w:type="spellEnd"/>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2"/>
          <w:sz w:val="24"/>
          <w:szCs w:val="24"/>
        </w:rPr>
        <w:t xml:space="preserve"> </w:t>
      </w:r>
      <w:proofErr w:type="gramStart"/>
      <w:r>
        <w:rPr>
          <w:rFonts w:ascii="Calibri" w:eastAsia="Calibri" w:hAnsi="Calibri" w:cs="Calibri"/>
          <w:sz w:val="24"/>
          <w:szCs w:val="24"/>
        </w:rPr>
        <w:t>in</w:t>
      </w:r>
      <w:proofErr w:type="gramEnd"/>
      <w:r>
        <w:rPr>
          <w:rFonts w:ascii="Calibri" w:eastAsia="Calibri" w:hAnsi="Calibri" w:cs="Calibri"/>
          <w:spacing w:val="-1"/>
          <w:sz w:val="24"/>
          <w:szCs w:val="24"/>
        </w:rPr>
        <w:t xml:space="preserve"> u</w:t>
      </w:r>
      <w:r>
        <w:rPr>
          <w:rFonts w:ascii="Calibri" w:eastAsia="Calibri" w:hAnsi="Calibri" w:cs="Calibri"/>
          <w:spacing w:val="2"/>
          <w:sz w:val="24"/>
          <w:szCs w:val="24"/>
        </w:rPr>
        <w:t>s-</w:t>
      </w:r>
      <w:r>
        <w:rPr>
          <w:rFonts w:ascii="Calibri" w:eastAsia="Calibri" w:hAnsi="Calibri" w:cs="Calibri"/>
          <w:spacing w:val="-2"/>
          <w:sz w:val="24"/>
          <w:szCs w:val="24"/>
        </w:rPr>
        <w:t>w</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p w:rsidR="00477342" w:rsidRDefault="00090885">
      <w:pPr>
        <w:spacing w:before="3"/>
        <w:ind w:left="1541" w:right="76" w:hanging="360"/>
        <w:rPr>
          <w:rFonts w:ascii="Calibri" w:eastAsia="Calibri" w:hAnsi="Calibri" w:cs="Calibri"/>
          <w:sz w:val="24"/>
          <w:szCs w:val="24"/>
        </w:rPr>
      </w:pPr>
      <w:r>
        <w:rPr>
          <w:rFonts w:ascii="Calibri" w:eastAsia="Calibri" w:hAnsi="Calibri" w:cs="Calibri"/>
          <w:spacing w:val="-2"/>
          <w:sz w:val="24"/>
          <w:szCs w:val="24"/>
        </w:rPr>
        <w:t>c</w:t>
      </w:r>
      <w:r>
        <w:rPr>
          <w:rFonts w:ascii="Calibri" w:eastAsia="Calibri" w:hAnsi="Calibri" w:cs="Calibri"/>
          <w:sz w:val="24"/>
          <w:szCs w:val="24"/>
        </w:rPr>
        <w:t xml:space="preserve">.  </w:t>
      </w:r>
      <w:r>
        <w:rPr>
          <w:rFonts w:ascii="Calibri" w:eastAsia="Calibri" w:hAnsi="Calibri" w:cs="Calibri"/>
          <w:spacing w:val="36"/>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2"/>
          <w:sz w:val="24"/>
          <w:szCs w:val="24"/>
        </w:rPr>
        <w:t>n</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 xml:space="preserve">t be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z w:val="24"/>
          <w:szCs w:val="24"/>
        </w:rPr>
        <w:t>ed as</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2"/>
          <w:sz w:val="24"/>
          <w:szCs w:val="24"/>
        </w:rPr>
        <w:t>w</w:t>
      </w:r>
      <w:r>
        <w:rPr>
          <w:rFonts w:ascii="Calibri" w:eastAsia="Calibri" w:hAnsi="Calibri" w:cs="Calibri"/>
          <w:sz w:val="24"/>
          <w:szCs w:val="24"/>
        </w:rPr>
        <w:t xml:space="preserve">eb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3"/>
          <w:sz w:val="24"/>
          <w:szCs w:val="24"/>
        </w:rPr>
        <w:t>v</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 xml:space="preserve">eb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pacing w:val="1"/>
          <w:sz w:val="24"/>
          <w:szCs w:val="24"/>
        </w:rPr>
        <w:t>v</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pacing w:val="1"/>
          <w:sz w:val="24"/>
          <w:szCs w:val="24"/>
        </w:rPr>
        <w:t>f</w:t>
      </w:r>
      <w:r>
        <w:rPr>
          <w:rFonts w:ascii="Calibri" w:eastAsia="Calibri" w:hAnsi="Calibri" w:cs="Calibri"/>
          <w:sz w:val="24"/>
          <w:szCs w:val="24"/>
        </w:rPr>
        <w:t>t</w:t>
      </w:r>
      <w:r>
        <w:rPr>
          <w:rFonts w:ascii="Calibri" w:eastAsia="Calibri" w:hAnsi="Calibri" w:cs="Calibri"/>
          <w:spacing w:val="-2"/>
          <w:sz w:val="24"/>
          <w:szCs w:val="24"/>
        </w:rPr>
        <w:t>w</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ch</w:t>
      </w:r>
      <w:r>
        <w:rPr>
          <w:rFonts w:ascii="Calibri" w:eastAsia="Calibri" w:hAnsi="Calibri" w:cs="Calibri"/>
          <w:spacing w:val="-2"/>
          <w:sz w:val="24"/>
          <w:szCs w:val="24"/>
        </w:rPr>
        <w:t>o</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e:</w:t>
      </w:r>
    </w:p>
    <w:p w:rsidR="00477342" w:rsidRDefault="00090885">
      <w:pPr>
        <w:spacing w:line="280" w:lineRule="exact"/>
        <w:ind w:left="1787"/>
        <w:rPr>
          <w:rFonts w:ascii="Calibri" w:eastAsia="Calibri" w:hAnsi="Calibri" w:cs="Calibri"/>
          <w:sz w:val="24"/>
          <w:szCs w:val="24"/>
        </w:rPr>
      </w:pPr>
      <w:proofErr w:type="spellStart"/>
      <w:proofErr w:type="gramStart"/>
      <w:r>
        <w:rPr>
          <w:rFonts w:ascii="Calibri" w:eastAsia="Calibri" w:hAnsi="Calibri" w:cs="Calibri"/>
          <w:position w:val="1"/>
          <w:sz w:val="24"/>
          <w:szCs w:val="24"/>
        </w:rPr>
        <w:t>i</w:t>
      </w:r>
      <w:proofErr w:type="spellEnd"/>
      <w:proofErr w:type="gramEnd"/>
      <w:r>
        <w:rPr>
          <w:rFonts w:ascii="Calibri" w:eastAsia="Calibri" w:hAnsi="Calibri" w:cs="Calibri"/>
          <w:position w:val="1"/>
          <w:sz w:val="24"/>
          <w:szCs w:val="24"/>
        </w:rPr>
        <w:t xml:space="preserve">.     </w:t>
      </w:r>
      <w:r>
        <w:rPr>
          <w:rFonts w:ascii="Calibri" w:eastAsia="Calibri" w:hAnsi="Calibri" w:cs="Calibri"/>
          <w:spacing w:val="34"/>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1"/>
          <w:position w:val="1"/>
          <w:sz w:val="24"/>
          <w:szCs w:val="24"/>
        </w:rPr>
        <w:t>ch</w:t>
      </w:r>
      <w:r>
        <w:rPr>
          <w:rFonts w:ascii="Calibri" w:eastAsia="Calibri" w:hAnsi="Calibri" w:cs="Calibri"/>
          <w:position w:val="1"/>
          <w:sz w:val="24"/>
          <w:szCs w:val="24"/>
        </w:rPr>
        <w:t>e</w:t>
      </w:r>
    </w:p>
    <w:p w:rsidR="00477342" w:rsidRDefault="00090885">
      <w:pPr>
        <w:spacing w:before="2"/>
        <w:ind w:left="1676" w:right="6433" w:firstLine="55"/>
        <w:rPr>
          <w:rFonts w:ascii="Calibri" w:eastAsia="Calibri" w:hAnsi="Calibri" w:cs="Calibri"/>
          <w:sz w:val="24"/>
          <w:szCs w:val="24"/>
        </w:rPr>
      </w:pPr>
      <w:r>
        <w:rPr>
          <w:rFonts w:ascii="Calibri" w:eastAsia="Calibri" w:hAnsi="Calibri" w:cs="Calibri"/>
          <w:sz w:val="24"/>
          <w:szCs w:val="24"/>
        </w:rPr>
        <w:t xml:space="preserve">ii.     </w:t>
      </w:r>
      <w:r>
        <w:rPr>
          <w:rFonts w:ascii="Calibri" w:eastAsia="Calibri" w:hAnsi="Calibri" w:cs="Calibri"/>
          <w:spacing w:val="35"/>
          <w:sz w:val="24"/>
          <w:szCs w:val="24"/>
        </w:rPr>
        <w:t xml:space="preserve"> </w:t>
      </w:r>
      <w:proofErr w:type="spellStart"/>
      <w:proofErr w:type="gramStart"/>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x</w:t>
      </w:r>
      <w:proofErr w:type="spellEnd"/>
      <w:proofErr w:type="gramEnd"/>
      <w:r>
        <w:rPr>
          <w:rFonts w:ascii="Calibri" w:eastAsia="Calibri" w:hAnsi="Calibri" w:cs="Calibri"/>
          <w:sz w:val="24"/>
          <w:szCs w:val="24"/>
        </w:rPr>
        <w:t xml:space="preserve"> iii.      </w:t>
      </w:r>
      <w:r>
        <w:rPr>
          <w:rFonts w:ascii="Calibri" w:eastAsia="Calibri" w:hAnsi="Calibri" w:cs="Calibri"/>
          <w:spacing w:val="-19"/>
          <w:sz w:val="24"/>
          <w:szCs w:val="24"/>
        </w:rPr>
        <w:t xml:space="preserve"> </w:t>
      </w:r>
      <w:proofErr w:type="gramStart"/>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j</w:t>
      </w:r>
      <w:r>
        <w:rPr>
          <w:rFonts w:ascii="Calibri" w:eastAsia="Calibri" w:hAnsi="Calibri" w:cs="Calibri"/>
          <w:sz w:val="24"/>
          <w:szCs w:val="24"/>
        </w:rPr>
        <w:t>s</w:t>
      </w:r>
      <w:proofErr w:type="gramEnd"/>
      <w:r>
        <w:rPr>
          <w:rFonts w:ascii="Calibri" w:eastAsia="Calibri" w:hAnsi="Calibri" w:cs="Calibri"/>
          <w:sz w:val="24"/>
          <w:szCs w:val="24"/>
        </w:rPr>
        <w:t xml:space="preserve"> i</w:t>
      </w:r>
      <w:r>
        <w:rPr>
          <w:rFonts w:ascii="Calibri" w:eastAsia="Calibri" w:hAnsi="Calibri" w:cs="Calibri"/>
          <w:spacing w:val="1"/>
          <w:sz w:val="24"/>
          <w:szCs w:val="24"/>
        </w:rPr>
        <w:t>v</w:t>
      </w:r>
      <w:r>
        <w:rPr>
          <w:rFonts w:ascii="Calibri" w:eastAsia="Calibri" w:hAnsi="Calibri" w:cs="Calibri"/>
          <w:sz w:val="24"/>
          <w:szCs w:val="24"/>
        </w:rPr>
        <w:t xml:space="preserve">.      </w:t>
      </w:r>
      <w:r>
        <w:rPr>
          <w:rFonts w:ascii="Calibri" w:eastAsia="Calibri" w:hAnsi="Calibri" w:cs="Calibri"/>
          <w:spacing w:val="-20"/>
          <w:sz w:val="24"/>
          <w:szCs w:val="24"/>
        </w:rPr>
        <w:t xml:space="preserve"> </w:t>
      </w:r>
      <w:proofErr w:type="gramStart"/>
      <w:r>
        <w:rPr>
          <w:rFonts w:ascii="Calibri" w:eastAsia="Calibri" w:hAnsi="Calibri" w:cs="Calibri"/>
          <w:sz w:val="24"/>
          <w:szCs w:val="24"/>
        </w:rPr>
        <w:t>t</w:t>
      </w:r>
      <w:r>
        <w:rPr>
          <w:rFonts w:ascii="Calibri" w:eastAsia="Calibri" w:hAnsi="Calibri" w:cs="Calibri"/>
          <w:spacing w:val="-2"/>
          <w:sz w:val="24"/>
          <w:szCs w:val="24"/>
        </w:rPr>
        <w:t>om</w:t>
      </w:r>
      <w:r>
        <w:rPr>
          <w:rFonts w:ascii="Calibri" w:eastAsia="Calibri" w:hAnsi="Calibri" w:cs="Calibri"/>
          <w:spacing w:val="-1"/>
          <w:sz w:val="24"/>
          <w:szCs w:val="24"/>
        </w:rPr>
        <w:t>c</w:t>
      </w:r>
      <w:r>
        <w:rPr>
          <w:rFonts w:ascii="Calibri" w:eastAsia="Calibri" w:hAnsi="Calibri" w:cs="Calibri"/>
          <w:sz w:val="24"/>
          <w:szCs w:val="24"/>
        </w:rPr>
        <w:t>at</w:t>
      </w:r>
      <w:proofErr w:type="gramEnd"/>
      <w:r>
        <w:rPr>
          <w:rFonts w:ascii="Calibri" w:eastAsia="Calibri" w:hAnsi="Calibri" w:cs="Calibri"/>
          <w:sz w:val="24"/>
          <w:szCs w:val="24"/>
        </w:rPr>
        <w:t xml:space="preserve"> </w:t>
      </w:r>
      <w:r>
        <w:rPr>
          <w:rFonts w:ascii="Calibri" w:eastAsia="Calibri" w:hAnsi="Calibri" w:cs="Calibri"/>
          <w:spacing w:val="2"/>
          <w:sz w:val="24"/>
          <w:szCs w:val="24"/>
        </w:rPr>
        <w:t>v</w:t>
      </w:r>
      <w:r>
        <w:rPr>
          <w:rFonts w:ascii="Calibri" w:eastAsia="Calibri" w:hAnsi="Calibri" w:cs="Calibri"/>
          <w:sz w:val="24"/>
          <w:szCs w:val="24"/>
        </w:rPr>
        <w:t xml:space="preserve">.      </w:t>
      </w:r>
      <w:r>
        <w:rPr>
          <w:rFonts w:ascii="Calibri" w:eastAsia="Calibri" w:hAnsi="Calibri" w:cs="Calibri"/>
          <w:spacing w:val="-20"/>
          <w:sz w:val="24"/>
          <w:szCs w:val="24"/>
        </w:rPr>
        <w:t xml:space="preserve"> </w:t>
      </w:r>
      <w:proofErr w:type="gramStart"/>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o</w:t>
      </w:r>
      <w:proofErr w:type="gramEnd"/>
      <w:r>
        <w:rPr>
          <w:rFonts w:ascii="Calibri" w:eastAsia="Calibri" w:hAnsi="Calibri" w:cs="Calibri"/>
          <w:sz w:val="24"/>
          <w:szCs w:val="24"/>
        </w:rPr>
        <w:t xml:space="preserve"> </w:t>
      </w:r>
      <w:r>
        <w:rPr>
          <w:rFonts w:ascii="Calibri" w:eastAsia="Calibri" w:hAnsi="Calibri" w:cs="Calibri"/>
          <w:spacing w:val="1"/>
          <w:sz w:val="24"/>
          <w:szCs w:val="24"/>
        </w:rPr>
        <w:t>v</w:t>
      </w:r>
      <w:r>
        <w:rPr>
          <w:rFonts w:ascii="Calibri" w:eastAsia="Calibri" w:hAnsi="Calibri" w:cs="Calibri"/>
          <w:sz w:val="24"/>
          <w:szCs w:val="24"/>
        </w:rPr>
        <w:t xml:space="preserve">i.      </w:t>
      </w:r>
      <w:r>
        <w:rPr>
          <w:rFonts w:ascii="Calibri" w:eastAsia="Calibri" w:hAnsi="Calibri" w:cs="Calibri"/>
          <w:spacing w:val="-19"/>
          <w:sz w:val="24"/>
          <w:szCs w:val="24"/>
        </w:rPr>
        <w:t xml:space="preserve"> </w:t>
      </w:r>
      <w:proofErr w:type="spellStart"/>
      <w:proofErr w:type="gramStart"/>
      <w:r>
        <w:rPr>
          <w:rFonts w:ascii="Calibri" w:eastAsia="Calibri" w:hAnsi="Calibri" w:cs="Calibri"/>
          <w:sz w:val="24"/>
          <w:szCs w:val="24"/>
        </w:rPr>
        <w:t>etc</w:t>
      </w:r>
      <w:proofErr w:type="spellEnd"/>
      <w:proofErr w:type="gramEnd"/>
    </w:p>
    <w:p w:rsidR="00477342" w:rsidRDefault="00090885">
      <w:pPr>
        <w:spacing w:line="237" w:lineRule="auto"/>
        <w:ind w:left="1541" w:right="476" w:hanging="36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3</w:t>
      </w:r>
      <w:proofErr w:type="spellStart"/>
      <w:r>
        <w:rPr>
          <w:rFonts w:ascii="Calibri" w:eastAsia="Calibri" w:hAnsi="Calibri" w:cs="Calibri"/>
          <w:spacing w:val="-1"/>
          <w:position w:val="8"/>
          <w:sz w:val="16"/>
          <w:szCs w:val="16"/>
        </w:rPr>
        <w:t>r</w:t>
      </w:r>
      <w:r>
        <w:rPr>
          <w:rFonts w:ascii="Calibri" w:eastAsia="Calibri" w:hAnsi="Calibri" w:cs="Calibri"/>
          <w:position w:val="8"/>
          <w:sz w:val="16"/>
          <w:szCs w:val="16"/>
        </w:rPr>
        <w:t>d</w:t>
      </w:r>
      <w:proofErr w:type="spellEnd"/>
      <w:r>
        <w:rPr>
          <w:rFonts w:ascii="Calibri" w:eastAsia="Calibri" w:hAnsi="Calibri" w:cs="Calibri"/>
          <w:spacing w:val="20"/>
          <w:position w:val="8"/>
          <w:sz w:val="16"/>
          <w:szCs w:val="16"/>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2"/>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 xml:space="preserve">t be </w:t>
      </w:r>
      <w:r>
        <w:rPr>
          <w:rFonts w:ascii="Calibri" w:eastAsia="Calibri" w:hAnsi="Calibri" w:cs="Calibri"/>
          <w:spacing w:val="4"/>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z w:val="24"/>
          <w:szCs w:val="24"/>
        </w:rPr>
        <w:t>ed as</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2"/>
          <w:sz w:val="24"/>
          <w:szCs w:val="24"/>
        </w:rPr>
        <w:t>w</w:t>
      </w:r>
      <w:r>
        <w:rPr>
          <w:rFonts w:ascii="Calibri" w:eastAsia="Calibri" w:hAnsi="Calibri" w:cs="Calibri"/>
          <w:sz w:val="24"/>
          <w:szCs w:val="24"/>
        </w:rPr>
        <w:t xml:space="preserve">eb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v</w:t>
      </w:r>
      <w:r>
        <w:rPr>
          <w:rFonts w:ascii="Calibri" w:eastAsia="Calibri" w:hAnsi="Calibri" w:cs="Calibri"/>
          <w:spacing w:val="-4"/>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2"/>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ent</w:t>
      </w:r>
      <w:r>
        <w:rPr>
          <w:rFonts w:ascii="Calibri" w:eastAsia="Calibri" w:hAnsi="Calibri" w:cs="Calibri"/>
          <w:spacing w:val="-5"/>
          <w:sz w:val="24"/>
          <w:szCs w:val="24"/>
        </w:rPr>
        <w:t xml:space="preserve"> </w:t>
      </w:r>
      <w:r>
        <w:rPr>
          <w:rFonts w:ascii="Calibri" w:eastAsia="Calibri" w:hAnsi="Calibri" w:cs="Calibri"/>
          <w:spacing w:val="1"/>
          <w:sz w:val="24"/>
          <w:szCs w:val="24"/>
        </w:rPr>
        <w:t>s</w:t>
      </w:r>
      <w:r>
        <w:rPr>
          <w:rFonts w:ascii="Calibri" w:eastAsia="Calibri" w:hAnsi="Calibri" w:cs="Calibri"/>
          <w:spacing w:val="-2"/>
          <w:sz w:val="24"/>
          <w:szCs w:val="24"/>
        </w:rPr>
        <w:t>o</w:t>
      </w:r>
      <w:r>
        <w:rPr>
          <w:rFonts w:ascii="Calibri" w:eastAsia="Calibri" w:hAnsi="Calibri" w:cs="Calibri"/>
          <w:spacing w:val="1"/>
          <w:sz w:val="24"/>
          <w:szCs w:val="24"/>
        </w:rPr>
        <w:t>f</w:t>
      </w:r>
      <w:r>
        <w:rPr>
          <w:rFonts w:ascii="Calibri" w:eastAsia="Calibri" w:hAnsi="Calibri" w:cs="Calibri"/>
          <w:sz w:val="24"/>
          <w:szCs w:val="24"/>
        </w:rPr>
        <w:t>t</w:t>
      </w:r>
      <w:r>
        <w:rPr>
          <w:rFonts w:ascii="Calibri" w:eastAsia="Calibri" w:hAnsi="Calibri" w:cs="Calibri"/>
          <w:spacing w:val="-2"/>
          <w:sz w:val="24"/>
          <w:szCs w:val="24"/>
        </w:rPr>
        <w:t>w</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fr</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pacing w:val="2"/>
          <w:sz w:val="24"/>
          <w:szCs w:val="24"/>
        </w:rPr>
        <w:t>(</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 if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rs</w:t>
      </w:r>
      <w:r>
        <w:rPr>
          <w:rFonts w:ascii="Calibri" w:eastAsia="Calibri" w:hAnsi="Calibri" w:cs="Calibri"/>
          <w:sz w:val="24"/>
          <w:szCs w:val="24"/>
        </w:rPr>
        <w:t>t 2</w:t>
      </w:r>
      <w:r>
        <w:rPr>
          <w:rFonts w:ascii="Calibri" w:eastAsia="Calibri" w:hAnsi="Calibri" w:cs="Calibri"/>
          <w:spacing w:val="-1"/>
          <w:sz w:val="24"/>
          <w:szCs w:val="24"/>
        </w:rPr>
        <w:t xml:space="preserve"> u</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pacing w:val="7"/>
          <w:sz w:val="24"/>
          <w:szCs w:val="24"/>
        </w:rPr>
        <w:t>i</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es</w:t>
      </w:r>
      <w:r>
        <w:rPr>
          <w:rFonts w:ascii="Calibri" w:eastAsia="Calibri" w:hAnsi="Calibri" w:cs="Calibri"/>
          <w:spacing w:val="2"/>
          <w:sz w:val="24"/>
          <w:szCs w:val="24"/>
        </w:rPr>
        <w:t xml:space="preserve"> </w:t>
      </w:r>
      <w:proofErr w:type="spellStart"/>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x</w:t>
      </w:r>
      <w:proofErr w:type="spellEnd"/>
      <w:r>
        <w:rPr>
          <w:rFonts w:ascii="Calibri" w:eastAsia="Calibri" w:hAnsi="Calibri" w:cs="Calibri"/>
          <w:sz w:val="24"/>
          <w:szCs w:val="24"/>
        </w:rPr>
        <w:t>)</w:t>
      </w:r>
    </w:p>
    <w:p w:rsidR="00477342" w:rsidRDefault="00090885">
      <w:pPr>
        <w:tabs>
          <w:tab w:val="left" w:pos="2260"/>
        </w:tabs>
        <w:spacing w:before="4"/>
        <w:ind w:left="1787" w:right="3315" w:hanging="606"/>
        <w:rPr>
          <w:rFonts w:ascii="Calibri" w:eastAsia="Calibri" w:hAnsi="Calibri" w:cs="Calibri"/>
          <w:sz w:val="24"/>
          <w:szCs w:val="24"/>
        </w:rPr>
      </w:pPr>
      <w:r>
        <w:rPr>
          <w:rFonts w:ascii="Calibri" w:eastAsia="Calibri" w:hAnsi="Calibri" w:cs="Calibri"/>
          <w:sz w:val="24"/>
          <w:szCs w:val="24"/>
        </w:rPr>
        <w:t xml:space="preserve">e.  </w:t>
      </w:r>
      <w:r>
        <w:rPr>
          <w:rFonts w:ascii="Calibri" w:eastAsia="Calibri" w:hAnsi="Calibri" w:cs="Calibri"/>
          <w:spacing w:val="17"/>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ll 3</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 xml:space="preserve">eb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 xml:space="preserve">t be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z w:val="24"/>
          <w:szCs w:val="24"/>
        </w:rPr>
        <w:t>ed as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ll</w:t>
      </w:r>
      <w:r>
        <w:rPr>
          <w:rFonts w:ascii="Calibri" w:eastAsia="Calibri" w:hAnsi="Calibri" w:cs="Calibri"/>
          <w:spacing w:val="-2"/>
          <w:sz w:val="24"/>
          <w:szCs w:val="24"/>
        </w:rPr>
        <w:t>ow</w:t>
      </w:r>
      <w:r>
        <w:rPr>
          <w:rFonts w:ascii="Calibri" w:eastAsia="Calibri" w:hAnsi="Calibri" w:cs="Calibri"/>
          <w:sz w:val="24"/>
          <w:szCs w:val="24"/>
        </w:rPr>
        <w:t xml:space="preserve">s </w:t>
      </w:r>
      <w:proofErr w:type="spellStart"/>
      <w:r>
        <w:rPr>
          <w:rFonts w:ascii="Calibri" w:eastAsia="Calibri" w:hAnsi="Calibri" w:cs="Calibri"/>
          <w:sz w:val="24"/>
          <w:szCs w:val="24"/>
        </w:rPr>
        <w:t>i</w:t>
      </w:r>
      <w:proofErr w:type="spellEnd"/>
      <w:r>
        <w:rPr>
          <w:rFonts w:ascii="Calibri" w:eastAsia="Calibri" w:hAnsi="Calibri" w:cs="Calibri"/>
          <w:sz w:val="24"/>
          <w:szCs w:val="24"/>
        </w:rPr>
        <w:t>.</w:t>
      </w:r>
      <w:r>
        <w:rPr>
          <w:rFonts w:ascii="Calibri" w:eastAsia="Calibri" w:hAnsi="Calibri" w:cs="Calibri"/>
          <w:sz w:val="24"/>
          <w:szCs w:val="24"/>
        </w:rPr>
        <w:tab/>
        <w:t>li</w:t>
      </w:r>
      <w:r>
        <w:rPr>
          <w:rFonts w:ascii="Calibri" w:eastAsia="Calibri" w:hAnsi="Calibri" w:cs="Calibri"/>
          <w:spacing w:val="1"/>
          <w:sz w:val="24"/>
          <w:szCs w:val="24"/>
        </w:rPr>
        <w:t>s</w:t>
      </w:r>
      <w:r>
        <w:rPr>
          <w:rFonts w:ascii="Calibri" w:eastAsia="Calibri" w:hAnsi="Calibri" w:cs="Calibri"/>
          <w:sz w:val="24"/>
          <w:szCs w:val="24"/>
        </w:rPr>
        <w:t xml:space="preserve">ten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 xml:space="preserve">t </w:t>
      </w:r>
      <w:r>
        <w:rPr>
          <w:rFonts w:ascii="Calibri" w:eastAsia="Calibri" w:hAnsi="Calibri" w:cs="Calibri"/>
          <w:spacing w:val="-1"/>
          <w:sz w:val="24"/>
          <w:szCs w:val="24"/>
        </w:rPr>
        <w:t>8</w:t>
      </w:r>
      <w:r>
        <w:rPr>
          <w:rFonts w:ascii="Calibri" w:eastAsia="Calibri" w:hAnsi="Calibri" w:cs="Calibri"/>
          <w:spacing w:val="-2"/>
          <w:sz w:val="24"/>
          <w:szCs w:val="24"/>
        </w:rPr>
        <w:t>9</w:t>
      </w:r>
      <w:r>
        <w:rPr>
          <w:rFonts w:ascii="Calibri" w:eastAsia="Calibri" w:hAnsi="Calibri" w:cs="Calibri"/>
          <w:spacing w:val="3"/>
          <w:sz w:val="24"/>
          <w:szCs w:val="24"/>
        </w:rPr>
        <w:t>0</w:t>
      </w:r>
      <w:r>
        <w:rPr>
          <w:rFonts w:ascii="Calibri" w:eastAsia="Calibri" w:hAnsi="Calibri" w:cs="Calibri"/>
          <w:sz w:val="24"/>
          <w:szCs w:val="24"/>
        </w:rPr>
        <w:t>0</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H</w:t>
      </w:r>
      <w:r>
        <w:rPr>
          <w:rFonts w:ascii="Calibri" w:eastAsia="Calibri" w:hAnsi="Calibri" w:cs="Calibri"/>
          <w:spacing w:val="-2"/>
          <w:sz w:val="24"/>
          <w:szCs w:val="24"/>
        </w:rPr>
        <w:t>TT</w:t>
      </w:r>
      <w:r>
        <w:rPr>
          <w:rFonts w:ascii="Calibri" w:eastAsia="Calibri" w:hAnsi="Calibri" w:cs="Calibri"/>
          <w:sz w:val="24"/>
          <w:szCs w:val="24"/>
        </w:rPr>
        <w:t>P</w:t>
      </w:r>
    </w:p>
    <w:p w:rsidR="00477342" w:rsidRDefault="00090885">
      <w:pPr>
        <w:spacing w:before="2"/>
        <w:ind w:left="1731"/>
        <w:rPr>
          <w:rFonts w:ascii="Calibri" w:eastAsia="Calibri" w:hAnsi="Calibri" w:cs="Calibri"/>
          <w:sz w:val="24"/>
          <w:szCs w:val="24"/>
        </w:rPr>
      </w:pPr>
      <w:r>
        <w:rPr>
          <w:rFonts w:ascii="Calibri" w:eastAsia="Calibri" w:hAnsi="Calibri" w:cs="Calibri"/>
          <w:sz w:val="24"/>
          <w:szCs w:val="24"/>
        </w:rPr>
        <w:t xml:space="preserve">ii.     </w:t>
      </w:r>
      <w:r>
        <w:rPr>
          <w:rFonts w:ascii="Calibri" w:eastAsia="Calibri" w:hAnsi="Calibri" w:cs="Calibri"/>
          <w:spacing w:val="3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eb a</w:t>
      </w:r>
      <w:r>
        <w:rPr>
          <w:rFonts w:ascii="Calibri" w:eastAsia="Calibri" w:hAnsi="Calibri" w:cs="Calibri"/>
          <w:spacing w:val="-1"/>
          <w:sz w:val="24"/>
          <w:szCs w:val="24"/>
        </w:rPr>
        <w:t>cc</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z w:val="24"/>
          <w:szCs w:val="24"/>
        </w:rPr>
        <w:t>ed to</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r</w:t>
      </w:r>
      <w:r>
        <w:rPr>
          <w:rFonts w:ascii="Calibri" w:eastAsia="Calibri" w:hAnsi="Calibri" w:cs="Calibri"/>
          <w:sz w:val="24"/>
          <w:szCs w:val="24"/>
        </w:rPr>
        <w:t>ite to</w:t>
      </w:r>
      <w:r>
        <w:rPr>
          <w:rFonts w:ascii="Calibri" w:eastAsia="Calibri" w:hAnsi="Calibri" w:cs="Calibri"/>
          <w:spacing w:val="-1"/>
          <w:sz w:val="24"/>
          <w:szCs w:val="24"/>
        </w:rPr>
        <w:t xml:space="preserve"> </w:t>
      </w:r>
      <w:r>
        <w:rPr>
          <w:rFonts w:ascii="Calibri" w:eastAsia="Calibri" w:hAnsi="Calibri" w:cs="Calibri"/>
          <w:spacing w:val="2"/>
          <w:sz w:val="24"/>
          <w:szCs w:val="24"/>
        </w:rPr>
        <w:t>/</w:t>
      </w:r>
      <w:proofErr w:type="spellStart"/>
      <w:r>
        <w:rPr>
          <w:rFonts w:ascii="Calibri" w:eastAsia="Calibri" w:hAnsi="Calibri" w:cs="Calibri"/>
          <w:spacing w:val="1"/>
          <w:sz w:val="24"/>
          <w:szCs w:val="24"/>
        </w:rPr>
        <w:t>v</w:t>
      </w:r>
      <w:r>
        <w:rPr>
          <w:rFonts w:ascii="Calibri" w:eastAsia="Calibri" w:hAnsi="Calibri" w:cs="Calibri"/>
          <w:spacing w:val="-5"/>
          <w:sz w:val="24"/>
          <w:szCs w:val="24"/>
        </w:rPr>
        <w:t>a</w:t>
      </w:r>
      <w:r>
        <w:rPr>
          <w:rFonts w:ascii="Calibri" w:eastAsia="Calibri" w:hAnsi="Calibri" w:cs="Calibri"/>
          <w:spacing w:val="1"/>
          <w:sz w:val="24"/>
          <w:szCs w:val="24"/>
        </w:rPr>
        <w:t>r</w:t>
      </w:r>
      <w:proofErr w:type="spellEnd"/>
      <w:r>
        <w:rPr>
          <w:rFonts w:ascii="Calibri" w:eastAsia="Calibri" w:hAnsi="Calibri" w:cs="Calibri"/>
          <w:spacing w:val="2"/>
          <w:sz w:val="24"/>
          <w:szCs w:val="24"/>
        </w:rPr>
        <w:t>/</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pacing w:val="-3"/>
          <w:sz w:val="24"/>
          <w:szCs w:val="24"/>
        </w:rPr>
        <w:t>g</w:t>
      </w:r>
      <w:r>
        <w:rPr>
          <w:rFonts w:ascii="Calibri" w:eastAsia="Calibri" w:hAnsi="Calibri" w:cs="Calibri"/>
          <w:spacing w:val="2"/>
          <w:sz w:val="24"/>
          <w:szCs w:val="24"/>
        </w:rPr>
        <w:t>/</w:t>
      </w:r>
      <w:proofErr w:type="spellStart"/>
      <w:r>
        <w:rPr>
          <w:rFonts w:ascii="Calibri" w:eastAsia="Calibri" w:hAnsi="Calibri" w:cs="Calibri"/>
          <w:sz w:val="24"/>
          <w:szCs w:val="24"/>
        </w:rPr>
        <w:t>t</w:t>
      </w:r>
      <w:r>
        <w:rPr>
          <w:rFonts w:ascii="Calibri" w:eastAsia="Calibri" w:hAnsi="Calibri" w:cs="Calibri"/>
          <w:spacing w:val="-2"/>
          <w:sz w:val="24"/>
          <w:szCs w:val="24"/>
        </w:rPr>
        <w:t>d</w:t>
      </w:r>
      <w:r>
        <w:rPr>
          <w:rFonts w:ascii="Calibri" w:eastAsia="Calibri" w:hAnsi="Calibri" w:cs="Calibri"/>
          <w:spacing w:val="-1"/>
          <w:sz w:val="24"/>
          <w:szCs w:val="24"/>
        </w:rPr>
        <w:t>cu</w:t>
      </w:r>
      <w:r>
        <w:rPr>
          <w:rFonts w:ascii="Calibri" w:eastAsia="Calibri" w:hAnsi="Calibri" w:cs="Calibri"/>
          <w:spacing w:val="1"/>
          <w:sz w:val="24"/>
          <w:szCs w:val="24"/>
        </w:rPr>
        <w:t>s</w:t>
      </w:r>
      <w:r>
        <w:rPr>
          <w:rFonts w:ascii="Calibri" w:eastAsia="Calibri" w:hAnsi="Calibri" w:cs="Calibri"/>
          <w:sz w:val="24"/>
          <w:szCs w:val="24"/>
        </w:rPr>
        <w:t>t</w:t>
      </w:r>
      <w:r>
        <w:rPr>
          <w:rFonts w:ascii="Calibri" w:eastAsia="Calibri" w:hAnsi="Calibri" w:cs="Calibri"/>
          <w:spacing w:val="-2"/>
          <w:sz w:val="24"/>
          <w:szCs w:val="24"/>
        </w:rPr>
        <w:t>om</w:t>
      </w:r>
      <w:proofErr w:type="spellEnd"/>
      <w:r>
        <w:rPr>
          <w:rFonts w:ascii="Calibri" w:eastAsia="Calibri" w:hAnsi="Calibri" w:cs="Calibri"/>
          <w:spacing w:val="2"/>
          <w:sz w:val="24"/>
          <w:szCs w:val="24"/>
        </w:rPr>
        <w:t>/</w:t>
      </w:r>
      <w:proofErr w:type="spellStart"/>
      <w:r>
        <w:rPr>
          <w:rFonts w:ascii="Calibri" w:eastAsia="Calibri" w:hAnsi="Calibri" w:cs="Calibri"/>
          <w:sz w:val="24"/>
          <w:szCs w:val="24"/>
        </w:rPr>
        <w:t>a</w:t>
      </w:r>
      <w:r>
        <w:rPr>
          <w:rFonts w:ascii="Calibri" w:eastAsia="Calibri" w:hAnsi="Calibri" w:cs="Calibri"/>
          <w:spacing w:val="-1"/>
          <w:sz w:val="24"/>
          <w:szCs w:val="24"/>
        </w:rPr>
        <w:t>cc</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s</w:t>
      </w:r>
      <w:proofErr w:type="spellEnd"/>
      <w:r>
        <w:rPr>
          <w:rFonts w:ascii="Calibri" w:eastAsia="Calibri" w:hAnsi="Calibri" w:cs="Calibri"/>
          <w:sz w:val="24"/>
          <w:szCs w:val="24"/>
        </w:rPr>
        <w:t>/</w:t>
      </w:r>
    </w:p>
    <w:p w:rsidR="00477342" w:rsidRDefault="00090885">
      <w:pPr>
        <w:spacing w:before="2"/>
        <w:ind w:left="1676"/>
        <w:rPr>
          <w:rFonts w:ascii="Calibri" w:eastAsia="Calibri" w:hAnsi="Calibri" w:cs="Calibri"/>
          <w:sz w:val="24"/>
          <w:szCs w:val="24"/>
        </w:rPr>
      </w:pPr>
      <w:r>
        <w:rPr>
          <w:rFonts w:ascii="Calibri" w:eastAsia="Calibri" w:hAnsi="Calibri" w:cs="Calibri"/>
          <w:sz w:val="24"/>
          <w:szCs w:val="24"/>
        </w:rPr>
        <w:t xml:space="preserve">iii.     </w:t>
      </w:r>
      <w:r>
        <w:rPr>
          <w:rFonts w:ascii="Calibri" w:eastAsia="Calibri" w:hAnsi="Calibri" w:cs="Calibri"/>
          <w:spacing w:val="3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eb </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v</w:t>
      </w:r>
      <w:r>
        <w:rPr>
          <w:rFonts w:ascii="Calibri" w:eastAsia="Calibri" w:hAnsi="Calibri" w:cs="Calibri"/>
          <w:spacing w:val="-4"/>
          <w:sz w:val="24"/>
          <w:szCs w:val="24"/>
        </w:rPr>
        <w:t>e</w:t>
      </w:r>
      <w:r>
        <w:rPr>
          <w:rFonts w:ascii="Calibri" w:eastAsia="Calibri" w:hAnsi="Calibri" w:cs="Calibri"/>
          <w:spacing w:val="1"/>
          <w:sz w:val="24"/>
          <w:szCs w:val="24"/>
        </w:rPr>
        <w:t>r</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s</w:t>
      </w:r>
      <w:r>
        <w:rPr>
          <w:rFonts w:ascii="Calibri" w:eastAsia="Calibri" w:hAnsi="Calibri" w:cs="Calibri"/>
          <w:sz w:val="24"/>
          <w:szCs w:val="24"/>
        </w:rPr>
        <w:t>t n</w:t>
      </w:r>
      <w:r>
        <w:rPr>
          <w:rFonts w:ascii="Calibri" w:eastAsia="Calibri" w:hAnsi="Calibri" w:cs="Calibri"/>
          <w:spacing w:val="-2"/>
          <w:sz w:val="24"/>
          <w:szCs w:val="24"/>
        </w:rPr>
        <w:t>o</w:t>
      </w:r>
      <w:r>
        <w:rPr>
          <w:rFonts w:ascii="Calibri" w:eastAsia="Calibri" w:hAnsi="Calibri" w:cs="Calibri"/>
          <w:sz w:val="24"/>
          <w:szCs w:val="24"/>
        </w:rPr>
        <w:t xml:space="preserve">t be </w:t>
      </w:r>
      <w:r>
        <w:rPr>
          <w:rFonts w:ascii="Calibri" w:eastAsia="Calibri" w:hAnsi="Calibri" w:cs="Calibri"/>
          <w:spacing w:val="2"/>
          <w:sz w:val="24"/>
          <w:szCs w:val="24"/>
        </w:rPr>
        <w:t>r</w:t>
      </w:r>
      <w:r>
        <w:rPr>
          <w:rFonts w:ascii="Calibri" w:eastAsia="Calibri" w:hAnsi="Calibri" w:cs="Calibri"/>
          <w:spacing w:val="-1"/>
          <w:sz w:val="24"/>
          <w:szCs w:val="24"/>
        </w:rPr>
        <w:t>unn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r</w:t>
      </w:r>
      <w:r>
        <w:rPr>
          <w:rFonts w:ascii="Calibri" w:eastAsia="Calibri" w:hAnsi="Calibri" w:cs="Calibri"/>
          <w:spacing w:val="-2"/>
          <w:sz w:val="24"/>
          <w:szCs w:val="24"/>
        </w:rPr>
        <w:t>oo</w:t>
      </w:r>
      <w:r>
        <w:rPr>
          <w:rFonts w:ascii="Calibri" w:eastAsia="Calibri" w:hAnsi="Calibri" w:cs="Calibri"/>
          <w:sz w:val="24"/>
          <w:szCs w:val="24"/>
        </w:rPr>
        <w:t>t</w:t>
      </w:r>
    </w:p>
    <w:p w:rsidR="000A17CE" w:rsidRDefault="00090885" w:rsidP="000A17CE">
      <w:pPr>
        <w:spacing w:line="280" w:lineRule="exact"/>
        <w:ind w:left="1676"/>
        <w:rPr>
          <w:rFonts w:ascii="Calibri" w:eastAsia="Calibri" w:hAnsi="Calibri" w:cs="Calibri"/>
          <w:position w:val="1"/>
          <w:sz w:val="24"/>
          <w:szCs w:val="24"/>
        </w:rPr>
      </w:pPr>
      <w:r>
        <w:rPr>
          <w:rFonts w:ascii="Calibri" w:eastAsia="Calibri" w:hAnsi="Calibri" w:cs="Calibri"/>
          <w:position w:val="1"/>
          <w:sz w:val="24"/>
          <w:szCs w:val="24"/>
        </w:rPr>
        <w:t>i</w:t>
      </w:r>
      <w:r>
        <w:rPr>
          <w:rFonts w:ascii="Calibri" w:eastAsia="Calibri" w:hAnsi="Calibri" w:cs="Calibri"/>
          <w:spacing w:val="1"/>
          <w:position w:val="1"/>
          <w:sz w:val="24"/>
          <w:szCs w:val="24"/>
        </w:rPr>
        <w:t>v</w:t>
      </w:r>
      <w:r>
        <w:rPr>
          <w:rFonts w:ascii="Calibri" w:eastAsia="Calibri" w:hAnsi="Calibri" w:cs="Calibri"/>
          <w:position w:val="1"/>
          <w:sz w:val="24"/>
          <w:szCs w:val="24"/>
        </w:rPr>
        <w:t xml:space="preserve">.     </w:t>
      </w:r>
      <w:r>
        <w:rPr>
          <w:rFonts w:ascii="Calibri" w:eastAsia="Calibri" w:hAnsi="Calibri" w:cs="Calibri"/>
          <w:spacing w:val="34"/>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 xml:space="preserve">eb </w:t>
      </w:r>
      <w:r>
        <w:rPr>
          <w:rFonts w:ascii="Calibri" w:eastAsia="Calibri" w:hAnsi="Calibri" w:cs="Calibri"/>
          <w:spacing w:val="1"/>
          <w:position w:val="1"/>
          <w:sz w:val="24"/>
          <w:szCs w:val="24"/>
        </w:rPr>
        <w:t>s</w:t>
      </w:r>
      <w:r>
        <w:rPr>
          <w:rFonts w:ascii="Calibri" w:eastAsia="Calibri" w:hAnsi="Calibri" w:cs="Calibri"/>
          <w:position w:val="1"/>
          <w:sz w:val="24"/>
          <w:szCs w:val="24"/>
        </w:rPr>
        <w:t>e</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v</w:t>
      </w:r>
      <w:r>
        <w:rPr>
          <w:rFonts w:ascii="Calibri" w:eastAsia="Calibri" w:hAnsi="Calibri" w:cs="Calibri"/>
          <w:spacing w:val="-4"/>
          <w:position w:val="1"/>
          <w:sz w:val="24"/>
          <w:szCs w:val="24"/>
        </w:rPr>
        <w:t>e</w:t>
      </w:r>
      <w:r>
        <w:rPr>
          <w:rFonts w:ascii="Calibri" w:eastAsia="Calibri" w:hAnsi="Calibri" w:cs="Calibri"/>
          <w:spacing w:val="1"/>
          <w:position w:val="1"/>
          <w:sz w:val="24"/>
          <w:szCs w:val="24"/>
        </w:rPr>
        <w:t>r</w:t>
      </w:r>
      <w:r>
        <w:rPr>
          <w:rFonts w:ascii="Calibri" w:eastAsia="Calibri" w:hAnsi="Calibri" w:cs="Calibri"/>
          <w:position w:val="1"/>
          <w:sz w:val="24"/>
          <w:szCs w:val="24"/>
        </w:rPr>
        <w:t>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s</w:t>
      </w:r>
      <w:r>
        <w:rPr>
          <w:rFonts w:ascii="Calibri" w:eastAsia="Calibri" w:hAnsi="Calibri" w:cs="Calibri"/>
          <w:position w:val="1"/>
          <w:sz w:val="24"/>
          <w:szCs w:val="24"/>
        </w:rPr>
        <w:t xml:space="preserve">t </w:t>
      </w:r>
      <w:r>
        <w:rPr>
          <w:rFonts w:ascii="Calibri" w:eastAsia="Calibri" w:hAnsi="Calibri" w:cs="Calibri"/>
          <w:spacing w:val="2"/>
          <w:position w:val="1"/>
          <w:sz w:val="24"/>
          <w:szCs w:val="24"/>
        </w:rPr>
        <w:t>r</w:t>
      </w:r>
      <w:r>
        <w:rPr>
          <w:rFonts w:ascii="Calibri" w:eastAsia="Calibri" w:hAnsi="Calibri" w:cs="Calibri"/>
          <w:position w:val="1"/>
          <w:sz w:val="24"/>
          <w:szCs w:val="24"/>
        </w:rPr>
        <w:t>et</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r</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a </w:t>
      </w:r>
      <w:r>
        <w:rPr>
          <w:rFonts w:ascii="Calibri" w:eastAsia="Calibri" w:hAnsi="Calibri" w:cs="Calibri"/>
          <w:spacing w:val="-1"/>
          <w:position w:val="1"/>
          <w:sz w:val="24"/>
          <w:szCs w:val="24"/>
        </w:rPr>
        <w:t>"h</w:t>
      </w:r>
      <w:r>
        <w:rPr>
          <w:rFonts w:ascii="Calibri" w:eastAsia="Calibri" w:hAnsi="Calibri" w:cs="Calibri"/>
          <w:position w:val="1"/>
          <w:sz w:val="24"/>
          <w:szCs w:val="24"/>
        </w:rPr>
        <w:t>ello</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wo</w:t>
      </w:r>
      <w:r>
        <w:rPr>
          <w:rFonts w:ascii="Calibri" w:eastAsia="Calibri" w:hAnsi="Calibri" w:cs="Calibri"/>
          <w:spacing w:val="1"/>
          <w:position w:val="1"/>
          <w:sz w:val="24"/>
          <w:szCs w:val="24"/>
        </w:rPr>
        <w:t>r</w:t>
      </w:r>
      <w:r>
        <w:rPr>
          <w:rFonts w:ascii="Calibri" w:eastAsia="Calibri" w:hAnsi="Calibri" w:cs="Calibri"/>
          <w:position w:val="1"/>
          <w:sz w:val="24"/>
          <w:szCs w:val="24"/>
        </w:rPr>
        <w:t>l</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1"/>
          <w:position w:val="1"/>
          <w:sz w:val="24"/>
          <w:szCs w:val="24"/>
        </w:rPr>
        <w:t>y</w:t>
      </w:r>
      <w:r>
        <w:rPr>
          <w:rFonts w:ascii="Calibri" w:eastAsia="Calibri" w:hAnsi="Calibri" w:cs="Calibri"/>
          <w:spacing w:val="-1"/>
          <w:position w:val="1"/>
          <w:sz w:val="24"/>
          <w:szCs w:val="24"/>
        </w:rPr>
        <w:t>p</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2"/>
          <w:position w:val="1"/>
          <w:sz w:val="24"/>
          <w:szCs w:val="24"/>
        </w:rPr>
        <w:t>g</w:t>
      </w:r>
      <w:r>
        <w:rPr>
          <w:rFonts w:ascii="Calibri" w:eastAsia="Calibri" w:hAnsi="Calibri" w:cs="Calibri"/>
          <w:position w:val="1"/>
          <w:sz w:val="24"/>
          <w:szCs w:val="24"/>
        </w:rPr>
        <w:t>e</w:t>
      </w:r>
    </w:p>
    <w:p w:rsidR="000A17CE" w:rsidRDefault="000A17CE" w:rsidP="000A17CE">
      <w:pPr>
        <w:spacing w:line="280" w:lineRule="exact"/>
        <w:ind w:left="1676"/>
        <w:rPr>
          <w:rFonts w:ascii="Calibri" w:eastAsia="Calibri" w:hAnsi="Calibri" w:cs="Calibri"/>
          <w:position w:val="1"/>
          <w:sz w:val="24"/>
          <w:szCs w:val="24"/>
        </w:rPr>
      </w:pPr>
    </w:p>
    <w:p w:rsidR="000A17CE" w:rsidRDefault="000A17CE" w:rsidP="000A17CE">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We currently use the 3 AMIs from each different region to create our web servers, and also the bastion hosts, for simplicity:</w:t>
      </w:r>
    </w:p>
    <w:p w:rsidR="000A17CE" w:rsidRDefault="000A17CE" w:rsidP="000A17CE">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 xml:space="preserve">  </w:t>
      </w:r>
    </w:p>
    <w:p w:rsidR="000A17CE" w:rsidRPr="000A17CE" w:rsidRDefault="000A17CE" w:rsidP="000A17CE">
      <w:pPr>
        <w:spacing w:line="280" w:lineRule="exact"/>
        <w:rPr>
          <w:rFonts w:ascii="Calibri" w:eastAsia="Calibri" w:hAnsi="Calibri" w:cs="Calibri"/>
          <w:color w:val="FF0000"/>
          <w:position w:val="1"/>
          <w:sz w:val="24"/>
          <w:szCs w:val="24"/>
        </w:rPr>
      </w:pPr>
      <w:proofErr w:type="spellStart"/>
      <w:proofErr w:type="gramStart"/>
      <w:r w:rsidRPr="000A17CE">
        <w:rPr>
          <w:rFonts w:ascii="Calibri" w:eastAsia="Calibri" w:hAnsi="Calibri" w:cs="Calibri"/>
          <w:color w:val="FF0000"/>
          <w:position w:val="1"/>
          <w:sz w:val="24"/>
          <w:szCs w:val="24"/>
        </w:rPr>
        <w:t>ami</w:t>
      </w:r>
      <w:proofErr w:type="spellEnd"/>
      <w:proofErr w:type="gramEnd"/>
      <w:r w:rsidRPr="000A17CE">
        <w:rPr>
          <w:rFonts w:ascii="Calibri" w:eastAsia="Calibri" w:hAnsi="Calibri" w:cs="Calibri"/>
          <w:color w:val="FF0000"/>
          <w:position w:val="1"/>
          <w:sz w:val="24"/>
          <w:szCs w:val="24"/>
        </w:rPr>
        <w:t xml:space="preserve"> {</w:t>
      </w:r>
    </w:p>
    <w:p w:rsidR="000A17CE" w:rsidRPr="000A17CE" w:rsidRDefault="000A17CE" w:rsidP="000A17CE">
      <w:pPr>
        <w:spacing w:line="280" w:lineRule="exact"/>
        <w:rPr>
          <w:rFonts w:ascii="Calibri" w:eastAsia="Calibri" w:hAnsi="Calibri" w:cs="Calibri"/>
          <w:color w:val="FF0000"/>
          <w:position w:val="1"/>
          <w:sz w:val="24"/>
          <w:szCs w:val="24"/>
        </w:rPr>
      </w:pPr>
      <w:r w:rsidRPr="000A17CE">
        <w:rPr>
          <w:rFonts w:ascii="Calibri" w:eastAsia="Calibri" w:hAnsi="Calibri" w:cs="Calibri"/>
          <w:color w:val="FF0000"/>
          <w:position w:val="1"/>
          <w:sz w:val="24"/>
          <w:szCs w:val="24"/>
        </w:rPr>
        <w:t xml:space="preserve">    </w:t>
      </w:r>
      <w:proofErr w:type="gramStart"/>
      <w:r w:rsidRPr="000A17CE">
        <w:rPr>
          <w:rFonts w:ascii="Calibri" w:eastAsia="Calibri" w:hAnsi="Calibri" w:cs="Calibri"/>
          <w:color w:val="FF0000"/>
          <w:position w:val="1"/>
          <w:sz w:val="24"/>
          <w:szCs w:val="24"/>
        </w:rPr>
        <w:t>us-west-1</w:t>
      </w:r>
      <w:proofErr w:type="gramEnd"/>
      <w:r w:rsidRPr="000A17CE">
        <w:rPr>
          <w:rFonts w:ascii="Calibri" w:eastAsia="Calibri" w:hAnsi="Calibri" w:cs="Calibri"/>
          <w:color w:val="FF0000"/>
          <w:position w:val="1"/>
          <w:sz w:val="24"/>
          <w:szCs w:val="24"/>
        </w:rPr>
        <w:t xml:space="preserve">            = "ami-3e21725e"</w:t>
      </w:r>
    </w:p>
    <w:p w:rsidR="000A17CE" w:rsidRPr="000A17CE" w:rsidRDefault="000A17CE" w:rsidP="000A17CE">
      <w:pPr>
        <w:spacing w:line="280" w:lineRule="exact"/>
        <w:rPr>
          <w:rFonts w:ascii="Calibri" w:eastAsia="Calibri" w:hAnsi="Calibri" w:cs="Calibri"/>
          <w:color w:val="FF0000"/>
          <w:position w:val="1"/>
          <w:sz w:val="24"/>
          <w:szCs w:val="24"/>
        </w:rPr>
      </w:pPr>
      <w:r w:rsidRPr="000A17CE">
        <w:rPr>
          <w:rFonts w:ascii="Calibri" w:eastAsia="Calibri" w:hAnsi="Calibri" w:cs="Calibri"/>
          <w:color w:val="FF0000"/>
          <w:position w:val="1"/>
          <w:sz w:val="24"/>
          <w:szCs w:val="24"/>
        </w:rPr>
        <w:t xml:space="preserve">    </w:t>
      </w:r>
      <w:proofErr w:type="gramStart"/>
      <w:r w:rsidRPr="000A17CE">
        <w:rPr>
          <w:rFonts w:ascii="Calibri" w:eastAsia="Calibri" w:hAnsi="Calibri" w:cs="Calibri"/>
          <w:color w:val="FF0000"/>
          <w:position w:val="1"/>
          <w:sz w:val="24"/>
          <w:szCs w:val="24"/>
        </w:rPr>
        <w:t>us-west-2</w:t>
      </w:r>
      <w:proofErr w:type="gramEnd"/>
      <w:r w:rsidRPr="000A17CE">
        <w:rPr>
          <w:rFonts w:ascii="Calibri" w:eastAsia="Calibri" w:hAnsi="Calibri" w:cs="Calibri"/>
          <w:color w:val="FF0000"/>
          <w:position w:val="1"/>
          <w:sz w:val="24"/>
          <w:szCs w:val="24"/>
        </w:rPr>
        <w:t xml:space="preserve">            = "ami-5e63d13e"</w:t>
      </w:r>
    </w:p>
    <w:p w:rsidR="000A17CE" w:rsidRPr="000A17CE" w:rsidRDefault="000A17CE" w:rsidP="000A17CE">
      <w:pPr>
        <w:spacing w:line="280" w:lineRule="exact"/>
        <w:rPr>
          <w:rFonts w:ascii="Calibri" w:eastAsia="Calibri" w:hAnsi="Calibri" w:cs="Calibri"/>
          <w:color w:val="FF0000"/>
          <w:position w:val="1"/>
          <w:sz w:val="24"/>
          <w:szCs w:val="24"/>
        </w:rPr>
      </w:pPr>
      <w:r w:rsidRPr="000A17CE">
        <w:rPr>
          <w:rFonts w:ascii="Calibri" w:eastAsia="Calibri" w:hAnsi="Calibri" w:cs="Calibri"/>
          <w:color w:val="FF0000"/>
          <w:position w:val="1"/>
          <w:sz w:val="24"/>
          <w:szCs w:val="24"/>
        </w:rPr>
        <w:t xml:space="preserve">    </w:t>
      </w:r>
      <w:proofErr w:type="gramStart"/>
      <w:r w:rsidRPr="000A17CE">
        <w:rPr>
          <w:rFonts w:ascii="Calibri" w:eastAsia="Calibri" w:hAnsi="Calibri" w:cs="Calibri"/>
          <w:color w:val="FF0000"/>
          <w:position w:val="1"/>
          <w:sz w:val="24"/>
          <w:szCs w:val="24"/>
        </w:rPr>
        <w:t>us-east-1</w:t>
      </w:r>
      <w:proofErr w:type="gramEnd"/>
      <w:r w:rsidRPr="000A17CE">
        <w:rPr>
          <w:rFonts w:ascii="Calibri" w:eastAsia="Calibri" w:hAnsi="Calibri" w:cs="Calibri"/>
          <w:color w:val="FF0000"/>
          <w:position w:val="1"/>
          <w:sz w:val="24"/>
          <w:szCs w:val="24"/>
        </w:rPr>
        <w:t xml:space="preserve">            </w:t>
      </w:r>
      <w:r>
        <w:rPr>
          <w:rFonts w:ascii="Calibri" w:eastAsia="Calibri" w:hAnsi="Calibri" w:cs="Calibri"/>
          <w:color w:val="FF0000"/>
          <w:position w:val="1"/>
          <w:sz w:val="24"/>
          <w:szCs w:val="24"/>
        </w:rPr>
        <w:t xml:space="preserve"> </w:t>
      </w:r>
      <w:r w:rsidRPr="000A17CE">
        <w:rPr>
          <w:rFonts w:ascii="Calibri" w:eastAsia="Calibri" w:hAnsi="Calibri" w:cs="Calibri"/>
          <w:color w:val="FF0000"/>
          <w:position w:val="1"/>
          <w:sz w:val="24"/>
          <w:szCs w:val="24"/>
        </w:rPr>
        <w:t>= "ami-7dce6507"</w:t>
      </w:r>
    </w:p>
    <w:p w:rsidR="000A17CE" w:rsidRDefault="000A17CE" w:rsidP="000A17CE">
      <w:pPr>
        <w:spacing w:line="280" w:lineRule="exact"/>
        <w:rPr>
          <w:rFonts w:ascii="Calibri" w:eastAsia="Calibri" w:hAnsi="Calibri" w:cs="Calibri"/>
          <w:color w:val="FF0000"/>
          <w:position w:val="1"/>
          <w:sz w:val="24"/>
          <w:szCs w:val="24"/>
        </w:rPr>
      </w:pPr>
      <w:r w:rsidRPr="000A17CE">
        <w:rPr>
          <w:rFonts w:ascii="Calibri" w:eastAsia="Calibri" w:hAnsi="Calibri" w:cs="Calibri"/>
          <w:color w:val="FF0000"/>
          <w:position w:val="1"/>
          <w:sz w:val="24"/>
          <w:szCs w:val="24"/>
        </w:rPr>
        <w:t>}</w:t>
      </w:r>
    </w:p>
    <w:p w:rsidR="009D53DD" w:rsidRDefault="009D53DD" w:rsidP="000A17CE">
      <w:pPr>
        <w:spacing w:line="280" w:lineRule="exact"/>
        <w:rPr>
          <w:rFonts w:ascii="Calibri" w:eastAsia="Calibri" w:hAnsi="Calibri" w:cs="Calibri"/>
          <w:color w:val="FF0000"/>
          <w:position w:val="1"/>
          <w:sz w:val="24"/>
          <w:szCs w:val="24"/>
        </w:rPr>
      </w:pPr>
    </w:p>
    <w:p w:rsidR="00EA30CF" w:rsidRDefault="009D53DD" w:rsidP="000A17CE">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 xml:space="preserve">We use the </w:t>
      </w:r>
      <w:proofErr w:type="spellStart"/>
      <w:r>
        <w:rPr>
          <w:rFonts w:ascii="Calibri" w:eastAsia="Calibri" w:hAnsi="Calibri" w:cs="Calibri"/>
          <w:color w:val="FF0000"/>
          <w:position w:val="1"/>
          <w:sz w:val="24"/>
          <w:szCs w:val="24"/>
        </w:rPr>
        <w:t>app_count</w:t>
      </w:r>
      <w:proofErr w:type="spellEnd"/>
      <w:r>
        <w:rPr>
          <w:rFonts w:ascii="Calibri" w:eastAsia="Calibri" w:hAnsi="Calibri" w:cs="Calibri"/>
          <w:color w:val="FF0000"/>
          <w:position w:val="1"/>
          <w:sz w:val="24"/>
          <w:szCs w:val="24"/>
        </w:rPr>
        <w:t xml:space="preserve"> to create that number of web servers, and spread them evenly in all the private subnets. At this time only two of the web servers are available: apache2, </w:t>
      </w:r>
      <w:proofErr w:type="spellStart"/>
      <w:r>
        <w:rPr>
          <w:rFonts w:ascii="Calibri" w:eastAsia="Calibri" w:hAnsi="Calibri" w:cs="Calibri"/>
          <w:color w:val="FF0000"/>
          <w:position w:val="1"/>
          <w:sz w:val="24"/>
          <w:szCs w:val="24"/>
        </w:rPr>
        <w:t>nginx</w:t>
      </w:r>
      <w:proofErr w:type="spellEnd"/>
      <w:r>
        <w:rPr>
          <w:rFonts w:ascii="Calibri" w:eastAsia="Calibri" w:hAnsi="Calibri" w:cs="Calibri"/>
          <w:color w:val="FF0000"/>
          <w:position w:val="1"/>
          <w:sz w:val="24"/>
          <w:szCs w:val="24"/>
        </w:rPr>
        <w:t>. If we set</w:t>
      </w:r>
      <w:r w:rsidR="00EA30CF">
        <w:rPr>
          <w:rFonts w:ascii="Calibri" w:eastAsia="Calibri" w:hAnsi="Calibri" w:cs="Calibri"/>
          <w:color w:val="FF0000"/>
          <w:position w:val="1"/>
          <w:sz w:val="24"/>
          <w:szCs w:val="24"/>
        </w:rPr>
        <w:t>:</w:t>
      </w:r>
    </w:p>
    <w:p w:rsidR="00EA30CF" w:rsidRDefault="00EA30CF" w:rsidP="00EA30CF">
      <w:pPr>
        <w:spacing w:before="2"/>
        <w:ind w:firstLine="720"/>
        <w:rPr>
          <w:rFonts w:ascii="Calibri" w:eastAsia="Calibri" w:hAnsi="Calibri" w:cs="Calibri"/>
          <w:color w:val="FF0000"/>
          <w:sz w:val="24"/>
          <w:szCs w:val="24"/>
        </w:rPr>
      </w:pPr>
    </w:p>
    <w:p w:rsidR="00EA30CF" w:rsidRPr="009D53DD" w:rsidRDefault="00EA30CF" w:rsidP="00EA30CF">
      <w:pPr>
        <w:spacing w:before="2"/>
        <w:ind w:firstLine="720"/>
        <w:rPr>
          <w:rFonts w:ascii="Calibri" w:eastAsia="Calibri" w:hAnsi="Calibri" w:cs="Calibri"/>
          <w:color w:val="FF0000"/>
          <w:sz w:val="24"/>
          <w:szCs w:val="24"/>
        </w:rPr>
      </w:pPr>
      <w:proofErr w:type="spellStart"/>
      <w:r w:rsidRPr="009D53DD">
        <w:rPr>
          <w:rFonts w:ascii="Calibri" w:eastAsia="Calibri" w:hAnsi="Calibri" w:cs="Calibri"/>
          <w:color w:val="FF0000"/>
          <w:sz w:val="24"/>
          <w:szCs w:val="24"/>
        </w:rPr>
        <w:t>app_primay</w:t>
      </w:r>
      <w:proofErr w:type="spellEnd"/>
      <w:r w:rsidRPr="009D53DD">
        <w:rPr>
          <w:rFonts w:ascii="Calibri" w:eastAsia="Calibri" w:hAnsi="Calibri" w:cs="Calibri"/>
          <w:color w:val="FF0000"/>
          <w:sz w:val="24"/>
          <w:szCs w:val="24"/>
        </w:rPr>
        <w:t xml:space="preserve">               = "apache2"</w:t>
      </w:r>
    </w:p>
    <w:p w:rsidR="00EA30CF" w:rsidRDefault="00EA30CF" w:rsidP="00EA30CF">
      <w:pPr>
        <w:spacing w:before="2"/>
        <w:ind w:firstLine="720"/>
        <w:rPr>
          <w:rFonts w:ascii="Calibri" w:eastAsia="Calibri" w:hAnsi="Calibri" w:cs="Calibri"/>
          <w:color w:val="FF0000"/>
          <w:sz w:val="24"/>
          <w:szCs w:val="24"/>
        </w:rPr>
      </w:pPr>
      <w:proofErr w:type="spellStart"/>
      <w:r>
        <w:rPr>
          <w:rFonts w:ascii="Calibri" w:eastAsia="Calibri" w:hAnsi="Calibri" w:cs="Calibri"/>
          <w:color w:val="FF0000"/>
          <w:sz w:val="24"/>
          <w:szCs w:val="24"/>
        </w:rPr>
        <w:t>app_secondary</w:t>
      </w:r>
      <w:proofErr w:type="spellEnd"/>
      <w:r>
        <w:rPr>
          <w:rFonts w:ascii="Calibri" w:eastAsia="Calibri" w:hAnsi="Calibri" w:cs="Calibri"/>
          <w:color w:val="FF0000"/>
          <w:sz w:val="24"/>
          <w:szCs w:val="24"/>
        </w:rPr>
        <w:t xml:space="preserve">         </w:t>
      </w:r>
      <w:r w:rsidRPr="009D53DD">
        <w:rPr>
          <w:rFonts w:ascii="Calibri" w:eastAsia="Calibri" w:hAnsi="Calibri" w:cs="Calibri"/>
          <w:color w:val="FF0000"/>
          <w:sz w:val="24"/>
          <w:szCs w:val="24"/>
        </w:rPr>
        <w:t>= "</w:t>
      </w:r>
      <w:proofErr w:type="spellStart"/>
      <w:r w:rsidRPr="009D53DD">
        <w:rPr>
          <w:rFonts w:ascii="Calibri" w:eastAsia="Calibri" w:hAnsi="Calibri" w:cs="Calibri"/>
          <w:color w:val="FF0000"/>
          <w:sz w:val="24"/>
          <w:szCs w:val="24"/>
        </w:rPr>
        <w:t>nginx</w:t>
      </w:r>
      <w:proofErr w:type="spellEnd"/>
      <w:r w:rsidRPr="009D53DD">
        <w:rPr>
          <w:rFonts w:ascii="Calibri" w:eastAsia="Calibri" w:hAnsi="Calibri" w:cs="Calibri"/>
          <w:color w:val="FF0000"/>
          <w:sz w:val="24"/>
          <w:szCs w:val="24"/>
        </w:rPr>
        <w:t>"</w:t>
      </w:r>
    </w:p>
    <w:p w:rsidR="00EA30CF" w:rsidRDefault="00EA30CF" w:rsidP="00EA30CF">
      <w:pPr>
        <w:spacing w:before="2"/>
        <w:rPr>
          <w:rFonts w:ascii="Calibri" w:eastAsia="Calibri" w:hAnsi="Calibri" w:cs="Calibri"/>
          <w:color w:val="FF0000"/>
          <w:sz w:val="24"/>
          <w:szCs w:val="24"/>
        </w:rPr>
      </w:pPr>
    </w:p>
    <w:p w:rsidR="00EA30CF" w:rsidRDefault="00090885" w:rsidP="00EA30CF">
      <w:pPr>
        <w:spacing w:before="2"/>
        <w:rPr>
          <w:rFonts w:ascii="Calibri" w:eastAsia="Calibri" w:hAnsi="Calibri" w:cs="Calibri"/>
          <w:color w:val="FF0000"/>
          <w:sz w:val="24"/>
          <w:szCs w:val="24"/>
        </w:rPr>
      </w:pPr>
      <w:r>
        <w:rPr>
          <w:rFonts w:ascii="Calibri" w:eastAsia="Calibri" w:hAnsi="Calibri" w:cs="Calibri"/>
          <w:color w:val="FF0000"/>
          <w:sz w:val="24"/>
          <w:szCs w:val="24"/>
        </w:rPr>
        <w:t>T</w:t>
      </w:r>
      <w:r w:rsidR="00EA30CF">
        <w:rPr>
          <w:rFonts w:ascii="Calibri" w:eastAsia="Calibri" w:hAnsi="Calibri" w:cs="Calibri"/>
          <w:color w:val="FF0000"/>
          <w:sz w:val="24"/>
          <w:szCs w:val="24"/>
        </w:rPr>
        <w:t>hen only one server is bootstrapped with “</w:t>
      </w:r>
      <w:proofErr w:type="spellStart"/>
      <w:r w:rsidR="00EA30CF">
        <w:rPr>
          <w:rFonts w:ascii="Calibri" w:eastAsia="Calibri" w:hAnsi="Calibri" w:cs="Calibri"/>
          <w:color w:val="FF0000"/>
          <w:sz w:val="24"/>
          <w:szCs w:val="24"/>
        </w:rPr>
        <w:t>nginx</w:t>
      </w:r>
      <w:proofErr w:type="spellEnd"/>
      <w:r w:rsidR="00EA30CF">
        <w:rPr>
          <w:rFonts w:ascii="Calibri" w:eastAsia="Calibri" w:hAnsi="Calibri" w:cs="Calibri"/>
          <w:color w:val="FF0000"/>
          <w:sz w:val="24"/>
          <w:szCs w:val="24"/>
        </w:rPr>
        <w:t>”, all other use “appache2”.</w:t>
      </w:r>
    </w:p>
    <w:p w:rsidR="00EA30CF" w:rsidRDefault="00EA30CF" w:rsidP="00EA30CF">
      <w:pPr>
        <w:spacing w:before="2"/>
        <w:rPr>
          <w:rFonts w:ascii="Calibri" w:eastAsia="Calibri" w:hAnsi="Calibri" w:cs="Calibri"/>
          <w:color w:val="FF0000"/>
          <w:sz w:val="24"/>
          <w:szCs w:val="24"/>
        </w:rPr>
      </w:pPr>
    </w:p>
    <w:p w:rsidR="00EA30CF" w:rsidRDefault="00EA30CF" w:rsidP="00EA30CF">
      <w:pPr>
        <w:spacing w:before="2"/>
        <w:rPr>
          <w:rFonts w:ascii="Calibri" w:eastAsia="Calibri" w:hAnsi="Calibri" w:cs="Calibri"/>
          <w:color w:val="FF0000"/>
          <w:sz w:val="24"/>
          <w:szCs w:val="24"/>
        </w:rPr>
      </w:pPr>
      <w:r>
        <w:rPr>
          <w:rFonts w:ascii="Calibri" w:eastAsia="Calibri" w:hAnsi="Calibri" w:cs="Calibri"/>
          <w:color w:val="FF0000"/>
          <w:sz w:val="24"/>
          <w:szCs w:val="24"/>
        </w:rPr>
        <w:t>We can choose the instance type to provision the web servers, and also the bastions:</w:t>
      </w:r>
    </w:p>
    <w:p w:rsidR="00EA30CF" w:rsidRDefault="00EA30CF" w:rsidP="00EA30CF">
      <w:pPr>
        <w:spacing w:before="2"/>
        <w:rPr>
          <w:rFonts w:ascii="Calibri" w:eastAsia="Calibri" w:hAnsi="Calibri" w:cs="Calibri"/>
          <w:color w:val="FF0000"/>
          <w:sz w:val="24"/>
          <w:szCs w:val="24"/>
        </w:rPr>
      </w:pPr>
    </w:p>
    <w:p w:rsidR="00EA30CF" w:rsidRPr="00EA30CF" w:rsidRDefault="00EA30CF" w:rsidP="00EA30CF">
      <w:pPr>
        <w:spacing w:before="2"/>
        <w:rPr>
          <w:rFonts w:ascii="Calibri" w:eastAsia="Calibri" w:hAnsi="Calibri" w:cs="Calibri"/>
          <w:color w:val="FF0000"/>
          <w:sz w:val="24"/>
          <w:szCs w:val="24"/>
        </w:rPr>
      </w:pPr>
      <w:r w:rsidRPr="00EA30CF">
        <w:rPr>
          <w:rFonts w:ascii="Calibri" w:eastAsia="Calibri" w:hAnsi="Calibri" w:cs="Calibri"/>
          <w:color w:val="FF0000"/>
          <w:sz w:val="24"/>
          <w:szCs w:val="24"/>
        </w:rPr>
        <w:t>ec2_instance_type        = "t2.micro"</w:t>
      </w:r>
    </w:p>
    <w:p w:rsidR="00EA30CF" w:rsidRDefault="00EA30CF" w:rsidP="00EA30CF">
      <w:pPr>
        <w:spacing w:before="2"/>
        <w:rPr>
          <w:rFonts w:ascii="Calibri" w:eastAsia="Calibri" w:hAnsi="Calibri" w:cs="Calibri"/>
          <w:color w:val="FF0000"/>
          <w:sz w:val="24"/>
          <w:szCs w:val="24"/>
        </w:rPr>
      </w:pPr>
      <w:r w:rsidRPr="00EA30CF">
        <w:rPr>
          <w:rFonts w:ascii="Calibri" w:eastAsia="Calibri" w:hAnsi="Calibri" w:cs="Calibri"/>
          <w:color w:val="FF0000"/>
          <w:sz w:val="24"/>
          <w:szCs w:val="24"/>
        </w:rPr>
        <w:t>ec2_key_name             = "</w:t>
      </w:r>
      <w:proofErr w:type="spellStart"/>
      <w:r w:rsidRPr="00EA30CF">
        <w:rPr>
          <w:rFonts w:ascii="Calibri" w:eastAsia="Calibri" w:hAnsi="Calibri" w:cs="Calibri"/>
          <w:color w:val="FF0000"/>
          <w:sz w:val="24"/>
          <w:szCs w:val="24"/>
        </w:rPr>
        <w:t>thuy-rsa</w:t>
      </w:r>
      <w:proofErr w:type="spellEnd"/>
      <w:r w:rsidRPr="00EA30CF">
        <w:rPr>
          <w:rFonts w:ascii="Calibri" w:eastAsia="Calibri" w:hAnsi="Calibri" w:cs="Calibri"/>
          <w:color w:val="FF0000"/>
          <w:sz w:val="24"/>
          <w:szCs w:val="24"/>
        </w:rPr>
        <w:t>"</w:t>
      </w:r>
    </w:p>
    <w:p w:rsidR="00EA30CF" w:rsidRDefault="00EA30CF" w:rsidP="00EA30CF">
      <w:pPr>
        <w:spacing w:before="2"/>
        <w:rPr>
          <w:rFonts w:ascii="Calibri" w:eastAsia="Calibri" w:hAnsi="Calibri" w:cs="Calibri"/>
          <w:color w:val="FF0000"/>
          <w:sz w:val="24"/>
          <w:szCs w:val="24"/>
        </w:rPr>
      </w:pPr>
    </w:p>
    <w:p w:rsidR="00EA30CF" w:rsidRPr="009D53DD" w:rsidRDefault="00EA30CF" w:rsidP="00EA30CF">
      <w:pPr>
        <w:spacing w:before="2"/>
        <w:rPr>
          <w:rFonts w:ascii="Calibri" w:eastAsia="Calibri" w:hAnsi="Calibri" w:cs="Calibri"/>
          <w:color w:val="FF0000"/>
          <w:sz w:val="24"/>
          <w:szCs w:val="24"/>
        </w:rPr>
      </w:pPr>
      <w:r w:rsidRPr="00090885">
        <w:rPr>
          <w:rFonts w:ascii="Calibri" w:eastAsia="Calibri" w:hAnsi="Calibri" w:cs="Calibri"/>
          <w:b/>
          <w:color w:val="FF0000"/>
          <w:sz w:val="24"/>
          <w:szCs w:val="24"/>
        </w:rPr>
        <w:lastRenderedPageBreak/>
        <w:t>IMPORTANT</w:t>
      </w:r>
      <w:r w:rsidR="00090885">
        <w:rPr>
          <w:rFonts w:ascii="Calibri" w:eastAsia="Calibri" w:hAnsi="Calibri" w:cs="Calibri"/>
          <w:color w:val="FF0000"/>
          <w:sz w:val="24"/>
          <w:szCs w:val="24"/>
        </w:rPr>
        <w:t>:</w:t>
      </w:r>
      <w:r>
        <w:rPr>
          <w:rFonts w:ascii="Calibri" w:eastAsia="Calibri" w:hAnsi="Calibri" w:cs="Calibri"/>
          <w:color w:val="FF0000"/>
          <w:sz w:val="24"/>
          <w:szCs w:val="24"/>
        </w:rPr>
        <w:t xml:space="preserve"> the key pairs name must already exist in the region we want to </w:t>
      </w:r>
      <w:r w:rsidR="008D4DEA">
        <w:rPr>
          <w:rFonts w:ascii="Calibri" w:eastAsia="Calibri" w:hAnsi="Calibri" w:cs="Calibri"/>
          <w:color w:val="FF0000"/>
          <w:sz w:val="24"/>
          <w:szCs w:val="24"/>
        </w:rPr>
        <w:t>provision.</w:t>
      </w:r>
      <w:r>
        <w:rPr>
          <w:rFonts w:ascii="Calibri" w:eastAsia="Calibri" w:hAnsi="Calibri" w:cs="Calibri"/>
          <w:color w:val="FF0000"/>
          <w:sz w:val="24"/>
          <w:szCs w:val="24"/>
        </w:rPr>
        <w:t xml:space="preserve"> </w:t>
      </w:r>
    </w:p>
    <w:p w:rsidR="009D53DD" w:rsidRPr="000A17CE" w:rsidRDefault="009D53DD" w:rsidP="00EA30CF">
      <w:pPr>
        <w:spacing w:line="280" w:lineRule="exact"/>
        <w:rPr>
          <w:rFonts w:ascii="Calibri" w:eastAsia="Calibri" w:hAnsi="Calibri" w:cs="Calibri"/>
          <w:position w:val="1"/>
          <w:sz w:val="24"/>
          <w:szCs w:val="24"/>
        </w:rPr>
      </w:pPr>
    </w:p>
    <w:p w:rsidR="000A17CE" w:rsidRPr="000A17CE" w:rsidRDefault="000A17CE" w:rsidP="000A17CE">
      <w:pPr>
        <w:spacing w:line="280" w:lineRule="exact"/>
        <w:ind w:firstLine="461"/>
        <w:rPr>
          <w:rFonts w:ascii="Calibri" w:eastAsia="Calibri" w:hAnsi="Calibri" w:cs="Calibri"/>
          <w:sz w:val="24"/>
          <w:szCs w:val="24"/>
        </w:rPr>
      </w:pPr>
      <w:r>
        <w:rPr>
          <w:rFonts w:ascii="Calibri" w:eastAsia="Calibri" w:hAnsi="Calibri" w:cs="Calibri"/>
          <w:spacing w:val="-2"/>
          <w:position w:val="1"/>
          <w:sz w:val="24"/>
          <w:szCs w:val="24"/>
        </w:rPr>
        <w:t>3</w:t>
      </w:r>
      <w:r w:rsidRPr="000A17CE">
        <w:rPr>
          <w:rFonts w:ascii="Calibri" w:eastAsia="Calibri" w:hAnsi="Calibri" w:cs="Calibri"/>
          <w:position w:val="1"/>
          <w:sz w:val="24"/>
          <w:szCs w:val="24"/>
        </w:rPr>
        <w:t xml:space="preserve">.  </w:t>
      </w:r>
      <w:r w:rsidRPr="000A17CE">
        <w:rPr>
          <w:rFonts w:ascii="Calibri" w:eastAsia="Calibri" w:hAnsi="Calibri" w:cs="Calibri"/>
          <w:spacing w:val="17"/>
          <w:position w:val="1"/>
          <w:sz w:val="24"/>
          <w:szCs w:val="24"/>
        </w:rPr>
        <w:t xml:space="preserve"> </w:t>
      </w:r>
      <w:r>
        <w:rPr>
          <w:rFonts w:ascii="Calibri" w:eastAsia="Calibri" w:hAnsi="Calibri" w:cs="Calibri"/>
          <w:spacing w:val="17"/>
          <w:position w:val="1"/>
          <w:sz w:val="24"/>
          <w:szCs w:val="24"/>
        </w:rPr>
        <w:t>Register all 3 EC2 web servers with ELB created in step 1</w:t>
      </w:r>
    </w:p>
    <w:p w:rsidR="000A17CE" w:rsidRDefault="000A17CE">
      <w:pPr>
        <w:spacing w:line="280" w:lineRule="exact"/>
        <w:ind w:left="461"/>
        <w:rPr>
          <w:rFonts w:ascii="Calibri" w:eastAsia="Calibri" w:hAnsi="Calibri" w:cs="Calibri"/>
          <w:spacing w:val="-2"/>
          <w:position w:val="1"/>
          <w:sz w:val="24"/>
          <w:szCs w:val="24"/>
        </w:rPr>
      </w:pPr>
    </w:p>
    <w:p w:rsidR="000A17CE" w:rsidRDefault="000A17CE">
      <w:pPr>
        <w:spacing w:line="280" w:lineRule="exact"/>
        <w:ind w:left="461"/>
        <w:rPr>
          <w:rFonts w:ascii="Calibri" w:eastAsia="Calibri" w:hAnsi="Calibri" w:cs="Calibri"/>
          <w:spacing w:val="-2"/>
          <w:position w:val="1"/>
          <w:sz w:val="24"/>
          <w:szCs w:val="24"/>
        </w:rPr>
      </w:pPr>
    </w:p>
    <w:p w:rsidR="00477342" w:rsidRDefault="00090885">
      <w:pPr>
        <w:spacing w:line="280" w:lineRule="exact"/>
        <w:ind w:left="461"/>
        <w:rPr>
          <w:rFonts w:ascii="Calibri" w:eastAsia="Calibri" w:hAnsi="Calibri" w:cs="Calibri"/>
          <w:sz w:val="24"/>
          <w:szCs w:val="24"/>
        </w:rPr>
      </w:pPr>
      <w:r>
        <w:rPr>
          <w:rFonts w:ascii="Calibri" w:eastAsia="Calibri" w:hAnsi="Calibri" w:cs="Calibri"/>
          <w:spacing w:val="-2"/>
          <w:position w:val="1"/>
          <w:sz w:val="24"/>
          <w:szCs w:val="24"/>
        </w:rPr>
        <w:t>4</w:t>
      </w:r>
      <w:r>
        <w:rPr>
          <w:rFonts w:ascii="Calibri" w:eastAsia="Calibri" w:hAnsi="Calibri" w:cs="Calibri"/>
          <w:position w:val="1"/>
          <w:sz w:val="24"/>
          <w:szCs w:val="24"/>
        </w:rPr>
        <w:t xml:space="preserve">.  </w:t>
      </w:r>
      <w:r>
        <w:rPr>
          <w:rFonts w:ascii="Calibri" w:eastAsia="Calibri" w:hAnsi="Calibri" w:cs="Calibri"/>
          <w:spacing w:val="17"/>
          <w:position w:val="1"/>
          <w:sz w:val="24"/>
          <w:szCs w:val="24"/>
        </w:rPr>
        <w:t xml:space="preserve"> </w:t>
      </w:r>
      <w:r>
        <w:rPr>
          <w:rFonts w:ascii="Calibri" w:eastAsia="Calibri" w:hAnsi="Calibri" w:cs="Calibri"/>
          <w:position w:val="1"/>
          <w:sz w:val="24"/>
          <w:szCs w:val="24"/>
        </w:rPr>
        <w:t>Net</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rk</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g</w:t>
      </w:r>
      <w:r>
        <w:rPr>
          <w:rFonts w:ascii="Calibri" w:eastAsia="Calibri" w:hAnsi="Calibri" w:cs="Calibri"/>
          <w:position w:val="1"/>
          <w:sz w:val="24"/>
          <w:szCs w:val="24"/>
        </w:rPr>
        <w:t>:</w:t>
      </w:r>
    </w:p>
    <w:p w:rsidR="00477342" w:rsidRDefault="00090885">
      <w:pPr>
        <w:spacing w:before="2"/>
        <w:ind w:left="1181"/>
        <w:rPr>
          <w:rFonts w:ascii="Calibri" w:eastAsia="Calibri" w:hAnsi="Calibri" w:cs="Calibri"/>
          <w:sz w:val="24"/>
          <w:szCs w:val="24"/>
        </w:rPr>
      </w:pPr>
      <w:r>
        <w:rPr>
          <w:rFonts w:ascii="Calibri" w:eastAsia="Calibri" w:hAnsi="Calibri" w:cs="Calibri"/>
          <w:sz w:val="24"/>
          <w:szCs w:val="24"/>
        </w:rPr>
        <w:t xml:space="preserve">a.  </w:t>
      </w:r>
      <w:r>
        <w:rPr>
          <w:rFonts w:ascii="Calibri" w:eastAsia="Calibri" w:hAnsi="Calibri" w:cs="Calibri"/>
          <w:spacing w:val="22"/>
          <w:sz w:val="24"/>
          <w:szCs w:val="24"/>
        </w:rPr>
        <w:t xml:space="preserve"> </w:t>
      </w:r>
      <w:r>
        <w:rPr>
          <w:rFonts w:ascii="Calibri" w:eastAsia="Calibri" w:hAnsi="Calibri" w:cs="Calibri"/>
          <w:spacing w:val="-2"/>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4"/>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proofErr w:type="spellStart"/>
      <w:proofErr w:type="gramStart"/>
      <w:r>
        <w:rPr>
          <w:rFonts w:ascii="Calibri" w:eastAsia="Calibri" w:hAnsi="Calibri" w:cs="Calibri"/>
          <w:spacing w:val="1"/>
          <w:sz w:val="24"/>
          <w:szCs w:val="24"/>
        </w:rPr>
        <w:t>ss</w:t>
      </w:r>
      <w:r>
        <w:rPr>
          <w:rFonts w:ascii="Calibri" w:eastAsia="Calibri" w:hAnsi="Calibri" w:cs="Calibri"/>
          <w:sz w:val="24"/>
          <w:szCs w:val="24"/>
        </w:rPr>
        <w:t>h</w:t>
      </w:r>
      <w:proofErr w:type="spellEnd"/>
      <w:proofErr w:type="gramEnd"/>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ta</w:t>
      </w:r>
      <w:r>
        <w:rPr>
          <w:rFonts w:ascii="Calibri" w:eastAsia="Calibri" w:hAnsi="Calibri" w:cs="Calibri"/>
          <w:spacing w:val="3"/>
          <w:sz w:val="24"/>
          <w:szCs w:val="24"/>
        </w:rPr>
        <w:t>n</w:t>
      </w:r>
      <w:r>
        <w:rPr>
          <w:rFonts w:ascii="Calibri" w:eastAsia="Calibri" w:hAnsi="Calibri" w:cs="Calibri"/>
          <w:spacing w:val="-1"/>
          <w:sz w:val="24"/>
          <w:szCs w:val="24"/>
        </w:rPr>
        <w:t>c</w:t>
      </w:r>
      <w:r>
        <w:rPr>
          <w:rFonts w:ascii="Calibri" w:eastAsia="Calibri" w:hAnsi="Calibri" w:cs="Calibri"/>
          <w:sz w:val="24"/>
          <w:szCs w:val="24"/>
        </w:rPr>
        <w:t>es</w:t>
      </w:r>
    </w:p>
    <w:p w:rsidR="00477342" w:rsidRDefault="00090885">
      <w:pPr>
        <w:spacing w:before="2"/>
        <w:ind w:left="1181"/>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141</w:t>
      </w:r>
      <w:r>
        <w:rPr>
          <w:rFonts w:ascii="Calibri" w:eastAsia="Calibri" w:hAnsi="Calibri" w:cs="Calibri"/>
          <w:sz w:val="24"/>
          <w:szCs w:val="24"/>
        </w:rPr>
        <w:t>.</w:t>
      </w:r>
      <w:r>
        <w:rPr>
          <w:rFonts w:ascii="Calibri" w:eastAsia="Calibri" w:hAnsi="Calibri" w:cs="Calibri"/>
          <w:spacing w:val="3"/>
          <w:sz w:val="24"/>
          <w:szCs w:val="24"/>
        </w:rPr>
        <w:t>2</w:t>
      </w:r>
      <w:r>
        <w:rPr>
          <w:rFonts w:ascii="Calibri" w:eastAsia="Calibri" w:hAnsi="Calibri" w:cs="Calibri"/>
          <w:spacing w:val="-2"/>
          <w:sz w:val="24"/>
          <w:szCs w:val="24"/>
        </w:rPr>
        <w:t>06</w:t>
      </w:r>
      <w:r>
        <w:rPr>
          <w:rFonts w:ascii="Calibri" w:eastAsia="Calibri" w:hAnsi="Calibri" w:cs="Calibri"/>
          <w:spacing w:val="4"/>
          <w:sz w:val="24"/>
          <w:szCs w:val="24"/>
        </w:rPr>
        <w:t>.</w:t>
      </w:r>
      <w:r>
        <w:rPr>
          <w:rFonts w:ascii="Calibri" w:eastAsia="Calibri" w:hAnsi="Calibri" w:cs="Calibri"/>
          <w:spacing w:val="-2"/>
          <w:sz w:val="24"/>
          <w:szCs w:val="24"/>
        </w:rPr>
        <w:t>246</w:t>
      </w:r>
      <w:r>
        <w:rPr>
          <w:rFonts w:ascii="Calibri" w:eastAsia="Calibri" w:hAnsi="Calibri" w:cs="Calibri"/>
          <w:spacing w:val="4"/>
          <w:sz w:val="24"/>
          <w:szCs w:val="24"/>
        </w:rPr>
        <w:t>.</w:t>
      </w:r>
      <w:r>
        <w:rPr>
          <w:rFonts w:ascii="Calibri" w:eastAsia="Calibri" w:hAnsi="Calibri" w:cs="Calibri"/>
          <w:spacing w:val="-2"/>
          <w:sz w:val="24"/>
          <w:szCs w:val="24"/>
        </w:rPr>
        <w:t>10</w:t>
      </w:r>
      <w:r>
        <w:rPr>
          <w:rFonts w:ascii="Calibri" w:eastAsia="Calibri" w:hAnsi="Calibri" w:cs="Calibri"/>
          <w:spacing w:val="2"/>
          <w:sz w:val="24"/>
          <w:szCs w:val="24"/>
        </w:rPr>
        <w:t>/</w:t>
      </w:r>
      <w:r>
        <w:rPr>
          <w:rFonts w:ascii="Calibri" w:eastAsia="Calibri" w:hAnsi="Calibri" w:cs="Calibri"/>
          <w:spacing w:val="-2"/>
          <w:sz w:val="24"/>
          <w:szCs w:val="24"/>
        </w:rPr>
        <w:t>3</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proofErr w:type="spellStart"/>
      <w:proofErr w:type="gramStart"/>
      <w:r>
        <w:rPr>
          <w:rFonts w:ascii="Calibri" w:eastAsia="Calibri" w:hAnsi="Calibri" w:cs="Calibri"/>
          <w:spacing w:val="1"/>
          <w:sz w:val="24"/>
          <w:szCs w:val="24"/>
        </w:rPr>
        <w:t>ss</w:t>
      </w:r>
      <w:r>
        <w:rPr>
          <w:rFonts w:ascii="Calibri" w:eastAsia="Calibri" w:hAnsi="Calibri" w:cs="Calibri"/>
          <w:sz w:val="24"/>
          <w:szCs w:val="24"/>
        </w:rPr>
        <w:t>h</w:t>
      </w:r>
      <w:proofErr w:type="spellEnd"/>
      <w:proofErr w:type="gramEnd"/>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6"/>
          <w:sz w:val="24"/>
          <w:szCs w:val="24"/>
        </w:rPr>
        <w:t>s</w:t>
      </w:r>
      <w:r>
        <w:rPr>
          <w:rFonts w:ascii="Calibri" w:eastAsia="Calibri" w:hAnsi="Calibri" w:cs="Calibri"/>
          <w:sz w:val="24"/>
          <w:szCs w:val="24"/>
        </w:rPr>
        <w:t>ta</w:t>
      </w:r>
      <w:r>
        <w:rPr>
          <w:rFonts w:ascii="Calibri" w:eastAsia="Calibri" w:hAnsi="Calibri" w:cs="Calibri"/>
          <w:spacing w:val="-2"/>
          <w:sz w:val="24"/>
          <w:szCs w:val="24"/>
        </w:rPr>
        <w:t>n</w:t>
      </w:r>
      <w:r>
        <w:rPr>
          <w:rFonts w:ascii="Calibri" w:eastAsia="Calibri" w:hAnsi="Calibri" w:cs="Calibri"/>
          <w:spacing w:val="-1"/>
          <w:sz w:val="24"/>
          <w:szCs w:val="24"/>
        </w:rPr>
        <w:t>c</w:t>
      </w:r>
      <w:r>
        <w:rPr>
          <w:rFonts w:ascii="Calibri" w:eastAsia="Calibri" w:hAnsi="Calibri" w:cs="Calibri"/>
          <w:sz w:val="24"/>
          <w:szCs w:val="24"/>
        </w:rPr>
        <w:t>es</w:t>
      </w:r>
    </w:p>
    <w:p w:rsidR="00477342" w:rsidRDefault="00090885">
      <w:pPr>
        <w:spacing w:line="280" w:lineRule="exact"/>
        <w:ind w:left="1181"/>
        <w:rPr>
          <w:rFonts w:ascii="Calibri" w:eastAsia="Calibri" w:hAnsi="Calibri" w:cs="Calibri"/>
          <w:sz w:val="24"/>
          <w:szCs w:val="24"/>
        </w:rPr>
      </w:pPr>
      <w:r>
        <w:rPr>
          <w:rFonts w:ascii="Calibri" w:eastAsia="Calibri" w:hAnsi="Calibri" w:cs="Calibri"/>
          <w:spacing w:val="-2"/>
          <w:position w:val="1"/>
          <w:sz w:val="24"/>
          <w:szCs w:val="24"/>
        </w:rPr>
        <w:t>c</w:t>
      </w:r>
      <w:r>
        <w:rPr>
          <w:rFonts w:ascii="Calibri" w:eastAsia="Calibri" w:hAnsi="Calibri" w:cs="Calibri"/>
          <w:position w:val="1"/>
          <w:sz w:val="24"/>
          <w:szCs w:val="24"/>
        </w:rPr>
        <w:t xml:space="preserve">.  </w:t>
      </w:r>
      <w:r>
        <w:rPr>
          <w:rFonts w:ascii="Calibri" w:eastAsia="Calibri" w:hAnsi="Calibri" w:cs="Calibri"/>
          <w:spacing w:val="36"/>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L</w:t>
      </w:r>
      <w:r>
        <w:rPr>
          <w:rFonts w:ascii="Calibri" w:eastAsia="Calibri" w:hAnsi="Calibri" w:cs="Calibri"/>
          <w:position w:val="1"/>
          <w:sz w:val="24"/>
          <w:szCs w:val="24"/>
        </w:rPr>
        <w:t xml:space="preserve">B </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5"/>
          <w:position w:val="1"/>
          <w:sz w:val="24"/>
          <w:szCs w:val="24"/>
        </w:rPr>
        <w:t>l</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b</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f</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w</w:t>
      </w:r>
      <w:r>
        <w:rPr>
          <w:rFonts w:ascii="Calibri" w:eastAsia="Calibri" w:hAnsi="Calibri" w:cs="Calibri"/>
          <w:position w:val="1"/>
          <w:sz w:val="24"/>
          <w:szCs w:val="24"/>
        </w:rPr>
        <w:t>a</w:t>
      </w:r>
      <w:r>
        <w:rPr>
          <w:rFonts w:ascii="Calibri" w:eastAsia="Calibri" w:hAnsi="Calibri" w:cs="Calibri"/>
          <w:spacing w:val="1"/>
          <w:position w:val="1"/>
          <w:sz w:val="24"/>
          <w:szCs w:val="24"/>
        </w:rPr>
        <w:t>r</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w</w:t>
      </w:r>
      <w:r>
        <w:rPr>
          <w:rFonts w:ascii="Calibri" w:eastAsia="Calibri" w:hAnsi="Calibri" w:cs="Calibri"/>
          <w:position w:val="1"/>
          <w:sz w:val="24"/>
          <w:szCs w:val="24"/>
        </w:rPr>
        <w:t xml:space="preserve">eb </w:t>
      </w:r>
      <w:r>
        <w:rPr>
          <w:rFonts w:ascii="Calibri" w:eastAsia="Calibri" w:hAnsi="Calibri" w:cs="Calibri"/>
          <w:spacing w:val="1"/>
          <w:position w:val="1"/>
          <w:sz w:val="24"/>
          <w:szCs w:val="24"/>
        </w:rPr>
        <w:t>r</w:t>
      </w:r>
      <w:r>
        <w:rPr>
          <w:rFonts w:ascii="Calibri" w:eastAsia="Calibri" w:hAnsi="Calibri" w:cs="Calibri"/>
          <w:position w:val="1"/>
          <w:sz w:val="24"/>
          <w:szCs w:val="24"/>
        </w:rPr>
        <w:t>eq</w:t>
      </w:r>
      <w:r>
        <w:rPr>
          <w:rFonts w:ascii="Calibri" w:eastAsia="Calibri" w:hAnsi="Calibri" w:cs="Calibri"/>
          <w:spacing w:val="-2"/>
          <w:position w:val="1"/>
          <w:sz w:val="24"/>
          <w:szCs w:val="24"/>
        </w:rPr>
        <w:t>u</w:t>
      </w:r>
      <w:r>
        <w:rPr>
          <w:rFonts w:ascii="Calibri" w:eastAsia="Calibri" w:hAnsi="Calibri" w:cs="Calibri"/>
          <w:position w:val="1"/>
          <w:sz w:val="24"/>
          <w:szCs w:val="24"/>
        </w:rPr>
        <w:t>e</w:t>
      </w:r>
      <w:r>
        <w:rPr>
          <w:rFonts w:ascii="Calibri" w:eastAsia="Calibri" w:hAnsi="Calibri" w:cs="Calibri"/>
          <w:spacing w:val="2"/>
          <w:position w:val="1"/>
          <w:sz w:val="24"/>
          <w:szCs w:val="24"/>
        </w:rPr>
        <w:t>s</w:t>
      </w:r>
      <w:r>
        <w:rPr>
          <w:rFonts w:ascii="Calibri" w:eastAsia="Calibri" w:hAnsi="Calibri" w:cs="Calibri"/>
          <w:position w:val="1"/>
          <w:sz w:val="24"/>
          <w:szCs w:val="24"/>
        </w:rPr>
        <w:t>ts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to</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s</w:t>
      </w:r>
      <w:r>
        <w:rPr>
          <w:rFonts w:ascii="Calibri" w:eastAsia="Calibri" w:hAnsi="Calibri" w:cs="Calibri"/>
          <w:position w:val="1"/>
          <w:sz w:val="24"/>
          <w:szCs w:val="24"/>
        </w:rPr>
        <w:t>ts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v</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8</w:t>
      </w:r>
      <w:r>
        <w:rPr>
          <w:rFonts w:ascii="Calibri" w:eastAsia="Calibri" w:hAnsi="Calibri" w:cs="Calibri"/>
          <w:spacing w:val="-2"/>
          <w:position w:val="1"/>
          <w:sz w:val="24"/>
          <w:szCs w:val="24"/>
        </w:rPr>
        <w:t>90</w:t>
      </w:r>
      <w:r>
        <w:rPr>
          <w:rFonts w:ascii="Calibri" w:eastAsia="Calibri" w:hAnsi="Calibri" w:cs="Calibri"/>
          <w:position w:val="1"/>
          <w:sz w:val="24"/>
          <w:szCs w:val="24"/>
        </w:rPr>
        <w:t>0</w:t>
      </w:r>
    </w:p>
    <w:p w:rsidR="00477342" w:rsidRDefault="00090885">
      <w:pPr>
        <w:spacing w:before="2"/>
        <w:ind w:left="1181"/>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 xml:space="preserve">t </w:t>
      </w:r>
      <w:r>
        <w:rPr>
          <w:rFonts w:ascii="Calibri" w:eastAsia="Calibri" w:hAnsi="Calibri" w:cs="Calibri"/>
          <w:spacing w:val="-1"/>
          <w:sz w:val="24"/>
          <w:szCs w:val="24"/>
        </w:rPr>
        <w:t>8</w:t>
      </w:r>
      <w:r>
        <w:rPr>
          <w:rFonts w:ascii="Calibri" w:eastAsia="Calibri" w:hAnsi="Calibri" w:cs="Calibri"/>
          <w:spacing w:val="-2"/>
          <w:sz w:val="24"/>
          <w:szCs w:val="24"/>
        </w:rPr>
        <w:t>90</w:t>
      </w:r>
      <w:r>
        <w:rPr>
          <w:rFonts w:ascii="Calibri" w:eastAsia="Calibri" w:hAnsi="Calibri" w:cs="Calibri"/>
          <w:sz w:val="24"/>
          <w:szCs w:val="24"/>
        </w:rPr>
        <w:t xml:space="preserve">0 </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5"/>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cc</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L</w:t>
      </w:r>
      <w:r>
        <w:rPr>
          <w:rFonts w:ascii="Calibri" w:eastAsia="Calibri" w:hAnsi="Calibri" w:cs="Calibri"/>
          <w:sz w:val="24"/>
          <w:szCs w:val="24"/>
        </w:rPr>
        <w:t>B</w:t>
      </w:r>
    </w:p>
    <w:p w:rsidR="00477342" w:rsidRDefault="00090885">
      <w:pPr>
        <w:spacing w:line="280" w:lineRule="exact"/>
        <w:ind w:left="1181"/>
        <w:rPr>
          <w:rFonts w:ascii="Calibri" w:eastAsia="Calibri" w:hAnsi="Calibri" w:cs="Calibri"/>
          <w:position w:val="1"/>
          <w:sz w:val="24"/>
          <w:szCs w:val="24"/>
        </w:rPr>
      </w:pPr>
      <w:r>
        <w:rPr>
          <w:rFonts w:ascii="Calibri" w:eastAsia="Calibri" w:hAnsi="Calibri" w:cs="Calibri"/>
          <w:position w:val="1"/>
          <w:sz w:val="24"/>
          <w:szCs w:val="24"/>
        </w:rPr>
        <w:t xml:space="preserve">e.  </w:t>
      </w:r>
      <w:r>
        <w:rPr>
          <w:rFonts w:ascii="Calibri" w:eastAsia="Calibri" w:hAnsi="Calibri" w:cs="Calibri"/>
          <w:spacing w:val="17"/>
          <w:position w:val="1"/>
          <w:sz w:val="24"/>
          <w:szCs w:val="24"/>
        </w:rPr>
        <w:t xml:space="preserve"> </w:t>
      </w:r>
      <w:r>
        <w:rPr>
          <w:rFonts w:ascii="Calibri" w:eastAsia="Calibri" w:hAnsi="Calibri" w:cs="Calibri"/>
          <w:spacing w:val="1"/>
          <w:position w:val="1"/>
          <w:sz w:val="24"/>
          <w:szCs w:val="24"/>
        </w:rPr>
        <w:t>A</w:t>
      </w:r>
      <w:r>
        <w:rPr>
          <w:rFonts w:ascii="Calibri" w:eastAsia="Calibri" w:hAnsi="Calibri" w:cs="Calibri"/>
          <w:position w:val="1"/>
          <w:sz w:val="24"/>
          <w:szCs w:val="24"/>
        </w:rPr>
        <w:t xml:space="preserve">ll </w:t>
      </w:r>
      <w:r>
        <w:rPr>
          <w:rFonts w:ascii="Calibri" w:eastAsia="Calibri" w:hAnsi="Calibri" w:cs="Calibri"/>
          <w:spacing w:val="-1"/>
          <w:position w:val="1"/>
          <w:sz w:val="24"/>
          <w:szCs w:val="24"/>
        </w:rPr>
        <w:t>o</w:t>
      </w:r>
      <w:r>
        <w:rPr>
          <w:rFonts w:ascii="Calibri" w:eastAsia="Calibri" w:hAnsi="Calibri" w:cs="Calibri"/>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ho</w:t>
      </w:r>
      <w:r>
        <w:rPr>
          <w:rFonts w:ascii="Calibri" w:eastAsia="Calibri" w:hAnsi="Calibri" w:cs="Calibri"/>
          <w:spacing w:val="1"/>
          <w:position w:val="1"/>
          <w:sz w:val="24"/>
          <w:szCs w:val="24"/>
        </w:rPr>
        <w:t>s</w:t>
      </w:r>
      <w:r>
        <w:rPr>
          <w:rFonts w:ascii="Calibri" w:eastAsia="Calibri" w:hAnsi="Calibri" w:cs="Calibri"/>
          <w:position w:val="1"/>
          <w:sz w:val="24"/>
          <w:szCs w:val="24"/>
        </w:rPr>
        <w:t>t p</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position w:val="1"/>
          <w:sz w:val="24"/>
          <w:szCs w:val="24"/>
        </w:rPr>
        <w:t>ts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no</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p</w:t>
      </w:r>
      <w:r>
        <w:rPr>
          <w:rFonts w:ascii="Calibri" w:eastAsia="Calibri" w:hAnsi="Calibri" w:cs="Calibri"/>
          <w:position w:val="1"/>
          <w:sz w:val="24"/>
          <w:szCs w:val="24"/>
        </w:rPr>
        <w:t>e</w:t>
      </w:r>
      <w:r>
        <w:rPr>
          <w:rFonts w:ascii="Calibri" w:eastAsia="Calibri" w:hAnsi="Calibri" w:cs="Calibri"/>
          <w:spacing w:val="-1"/>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f</w:t>
      </w:r>
      <w:r>
        <w:rPr>
          <w:rFonts w:ascii="Calibri" w:eastAsia="Calibri" w:hAnsi="Calibri" w:cs="Calibri"/>
          <w:position w:val="1"/>
          <w:sz w:val="24"/>
          <w:szCs w:val="24"/>
        </w:rPr>
        <w:t xml:space="preserve">ied </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hou</w:t>
      </w:r>
      <w:r>
        <w:rPr>
          <w:rFonts w:ascii="Calibri" w:eastAsia="Calibri" w:hAnsi="Calibri" w:cs="Calibri"/>
          <w:position w:val="1"/>
          <w:sz w:val="24"/>
          <w:szCs w:val="24"/>
        </w:rPr>
        <w:t>l</w:t>
      </w:r>
      <w:r>
        <w:rPr>
          <w:rFonts w:ascii="Calibri" w:eastAsia="Calibri" w:hAnsi="Calibri" w:cs="Calibri"/>
          <w:spacing w:val="-1"/>
          <w:position w:val="1"/>
          <w:sz w:val="24"/>
          <w:szCs w:val="24"/>
        </w:rPr>
        <w:t>dn</w:t>
      </w:r>
      <w:r>
        <w:rPr>
          <w:rFonts w:ascii="Calibri" w:eastAsia="Calibri" w:hAnsi="Calibri" w:cs="Calibri"/>
          <w:position w:val="1"/>
          <w:sz w:val="24"/>
          <w:szCs w:val="24"/>
        </w:rPr>
        <w:t>’t be a</w:t>
      </w:r>
      <w:r>
        <w:rPr>
          <w:rFonts w:ascii="Calibri" w:eastAsia="Calibri" w:hAnsi="Calibri" w:cs="Calibri"/>
          <w:spacing w:val="4"/>
          <w:position w:val="1"/>
          <w:sz w:val="24"/>
          <w:szCs w:val="24"/>
        </w:rPr>
        <w:t>c</w:t>
      </w:r>
      <w:r>
        <w:rPr>
          <w:rFonts w:ascii="Calibri" w:eastAsia="Calibri" w:hAnsi="Calibri" w:cs="Calibri"/>
          <w:spacing w:val="-1"/>
          <w:position w:val="1"/>
          <w:sz w:val="24"/>
          <w:szCs w:val="24"/>
        </w:rPr>
        <w:t>c</w:t>
      </w:r>
      <w:r>
        <w:rPr>
          <w:rFonts w:ascii="Calibri" w:eastAsia="Calibri" w:hAnsi="Calibri" w:cs="Calibri"/>
          <w:position w:val="1"/>
          <w:sz w:val="24"/>
          <w:szCs w:val="24"/>
        </w:rPr>
        <w:t>e</w:t>
      </w:r>
      <w:r>
        <w:rPr>
          <w:rFonts w:ascii="Calibri" w:eastAsia="Calibri" w:hAnsi="Calibri" w:cs="Calibri"/>
          <w:spacing w:val="1"/>
          <w:position w:val="1"/>
          <w:sz w:val="24"/>
          <w:szCs w:val="24"/>
        </w:rPr>
        <w:t>ss</w:t>
      </w:r>
      <w:r>
        <w:rPr>
          <w:rFonts w:ascii="Calibri" w:eastAsia="Calibri" w:hAnsi="Calibri" w:cs="Calibri"/>
          <w:position w:val="1"/>
          <w:sz w:val="24"/>
          <w:szCs w:val="24"/>
        </w:rPr>
        <w:t>i</w:t>
      </w:r>
      <w:r>
        <w:rPr>
          <w:rFonts w:ascii="Calibri" w:eastAsia="Calibri" w:hAnsi="Calibri" w:cs="Calibri"/>
          <w:spacing w:val="-1"/>
          <w:position w:val="1"/>
          <w:sz w:val="24"/>
          <w:szCs w:val="24"/>
        </w:rPr>
        <w:t>b</w:t>
      </w:r>
      <w:r>
        <w:rPr>
          <w:rFonts w:ascii="Calibri" w:eastAsia="Calibri" w:hAnsi="Calibri" w:cs="Calibri"/>
          <w:position w:val="1"/>
          <w:sz w:val="24"/>
          <w:szCs w:val="24"/>
        </w:rPr>
        <w:t>le</w:t>
      </w:r>
    </w:p>
    <w:p w:rsidR="00EA30CF" w:rsidRDefault="00EA30CF" w:rsidP="00EA30CF">
      <w:pPr>
        <w:spacing w:line="280" w:lineRule="exact"/>
        <w:rPr>
          <w:rFonts w:ascii="Calibri" w:eastAsia="Calibri" w:hAnsi="Calibri" w:cs="Calibri"/>
          <w:position w:val="1"/>
          <w:sz w:val="24"/>
          <w:szCs w:val="24"/>
        </w:rPr>
      </w:pPr>
    </w:p>
    <w:p w:rsidR="00EA30CF" w:rsidRDefault="00EA30CF"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 xml:space="preserve">Appropriate security groups are set such as: </w:t>
      </w:r>
    </w:p>
    <w:p w:rsidR="008D4DEA" w:rsidRDefault="008D4DEA"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ab/>
        <w:t>Bastion hosts accept SSH from certain IPs.</w:t>
      </w:r>
    </w:p>
    <w:p w:rsidR="008D4DEA" w:rsidRDefault="008D4DEA"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ab/>
        <w:t>ELB accept connections from anywhere on port 80, 443.</w:t>
      </w:r>
    </w:p>
    <w:p w:rsidR="008D4DEA" w:rsidRDefault="008D4DEA"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ab/>
        <w:t xml:space="preserve">Web servers may accept SSH from bastions, </w:t>
      </w:r>
      <w:r w:rsidR="00464386">
        <w:rPr>
          <w:rFonts w:ascii="Calibri" w:eastAsia="Calibri" w:hAnsi="Calibri" w:cs="Calibri"/>
          <w:color w:val="FF0000"/>
          <w:position w:val="1"/>
          <w:sz w:val="24"/>
          <w:szCs w:val="24"/>
        </w:rPr>
        <w:t>HTTP on port 8900 from ELB.</w:t>
      </w:r>
    </w:p>
    <w:p w:rsidR="00464386" w:rsidRDefault="00464386"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ab/>
        <w:t>No</w:t>
      </w:r>
      <w:r w:rsidR="002507A8">
        <w:rPr>
          <w:rFonts w:ascii="Calibri" w:eastAsia="Calibri" w:hAnsi="Calibri" w:cs="Calibri"/>
          <w:color w:val="FF0000"/>
          <w:position w:val="1"/>
          <w:sz w:val="24"/>
          <w:szCs w:val="24"/>
        </w:rPr>
        <w:t xml:space="preserve"> other in coming connections is</w:t>
      </w:r>
      <w:r>
        <w:rPr>
          <w:rFonts w:ascii="Calibri" w:eastAsia="Calibri" w:hAnsi="Calibri" w:cs="Calibri"/>
          <w:color w:val="FF0000"/>
          <w:position w:val="1"/>
          <w:sz w:val="24"/>
          <w:szCs w:val="24"/>
        </w:rPr>
        <w:t xml:space="preserve"> allowed, except Outgoing.</w:t>
      </w:r>
    </w:p>
    <w:p w:rsidR="002507A8" w:rsidRDefault="002507A8" w:rsidP="00EA30CF">
      <w:pPr>
        <w:spacing w:line="280" w:lineRule="exact"/>
        <w:rPr>
          <w:rFonts w:ascii="Calibri" w:eastAsia="Calibri" w:hAnsi="Calibri" w:cs="Calibri"/>
          <w:color w:val="FF0000"/>
          <w:position w:val="1"/>
          <w:sz w:val="24"/>
          <w:szCs w:val="24"/>
        </w:rPr>
      </w:pPr>
    </w:p>
    <w:p w:rsidR="002507A8" w:rsidRDefault="002507A8"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 xml:space="preserve">Normally during a terraform run we can use local </w:t>
      </w:r>
      <w:proofErr w:type="spellStart"/>
      <w:r>
        <w:rPr>
          <w:rFonts w:ascii="Calibri" w:eastAsia="Calibri" w:hAnsi="Calibri" w:cs="Calibri"/>
          <w:color w:val="FF0000"/>
          <w:position w:val="1"/>
          <w:sz w:val="24"/>
          <w:szCs w:val="24"/>
        </w:rPr>
        <w:t>provisioner</w:t>
      </w:r>
      <w:proofErr w:type="spellEnd"/>
      <w:r>
        <w:rPr>
          <w:rFonts w:ascii="Calibri" w:eastAsia="Calibri" w:hAnsi="Calibri" w:cs="Calibri"/>
          <w:color w:val="FF0000"/>
          <w:position w:val="1"/>
          <w:sz w:val="24"/>
          <w:szCs w:val="24"/>
        </w:rPr>
        <w:t xml:space="preserve"> to obtain our public IP and use it as CDIR in a security group for the bastion hosts. Due to a bug in some versions of terraform</w:t>
      </w:r>
      <w:proofErr w:type="gramStart"/>
      <w:r>
        <w:rPr>
          <w:rFonts w:ascii="Calibri" w:eastAsia="Calibri" w:hAnsi="Calibri" w:cs="Calibri"/>
          <w:color w:val="FF0000"/>
          <w:position w:val="1"/>
          <w:sz w:val="24"/>
          <w:szCs w:val="24"/>
        </w:rPr>
        <w:t xml:space="preserve">,  </w:t>
      </w:r>
      <w:proofErr w:type="gramEnd"/>
      <w:r>
        <w:rPr>
          <w:rFonts w:ascii="Calibri" w:eastAsia="Calibri" w:hAnsi="Calibri" w:cs="Calibri"/>
          <w:color w:val="FF0000"/>
          <w:position w:val="1"/>
          <w:sz w:val="24"/>
          <w:szCs w:val="24"/>
        </w:rPr>
        <w:fldChar w:fldCharType="begin"/>
      </w:r>
      <w:r>
        <w:rPr>
          <w:rFonts w:ascii="Calibri" w:eastAsia="Calibri" w:hAnsi="Calibri" w:cs="Calibri"/>
          <w:color w:val="FF0000"/>
          <w:position w:val="1"/>
          <w:sz w:val="24"/>
          <w:szCs w:val="24"/>
        </w:rPr>
        <w:instrText xml:space="preserve"> HYPERLINK "</w:instrText>
      </w:r>
      <w:r w:rsidRPr="002507A8">
        <w:rPr>
          <w:rFonts w:ascii="Calibri" w:eastAsia="Calibri" w:hAnsi="Calibri" w:cs="Calibri"/>
          <w:color w:val="FF0000"/>
          <w:position w:val="1"/>
          <w:sz w:val="24"/>
          <w:szCs w:val="24"/>
        </w:rPr>
        <w:instrText>https://github.com/hashicorp/terraform/issues/13034</w:instrText>
      </w:r>
      <w:r>
        <w:rPr>
          <w:rFonts w:ascii="Calibri" w:eastAsia="Calibri" w:hAnsi="Calibri" w:cs="Calibri"/>
          <w:color w:val="FF0000"/>
          <w:position w:val="1"/>
          <w:sz w:val="24"/>
          <w:szCs w:val="24"/>
        </w:rPr>
        <w:instrText xml:space="preserve">" </w:instrText>
      </w:r>
      <w:r>
        <w:rPr>
          <w:rFonts w:ascii="Calibri" w:eastAsia="Calibri" w:hAnsi="Calibri" w:cs="Calibri"/>
          <w:color w:val="FF0000"/>
          <w:position w:val="1"/>
          <w:sz w:val="24"/>
          <w:szCs w:val="24"/>
        </w:rPr>
        <w:fldChar w:fldCharType="separate"/>
      </w:r>
      <w:r w:rsidRPr="005D1C0A">
        <w:rPr>
          <w:rStyle w:val="Hyperlink"/>
          <w:rFonts w:ascii="Calibri" w:eastAsia="Calibri" w:hAnsi="Calibri" w:cs="Calibri"/>
          <w:position w:val="1"/>
          <w:sz w:val="24"/>
          <w:szCs w:val="24"/>
        </w:rPr>
        <w:t>https://github.com/hashicorp/terraform/issues/13034</w:t>
      </w:r>
      <w:r>
        <w:rPr>
          <w:rFonts w:ascii="Calibri" w:eastAsia="Calibri" w:hAnsi="Calibri" w:cs="Calibri"/>
          <w:color w:val="FF0000"/>
          <w:position w:val="1"/>
          <w:sz w:val="24"/>
          <w:szCs w:val="24"/>
        </w:rPr>
        <w:fldChar w:fldCharType="end"/>
      </w:r>
      <w:r>
        <w:rPr>
          <w:rFonts w:ascii="Calibri" w:eastAsia="Calibri" w:hAnsi="Calibri" w:cs="Calibri"/>
          <w:color w:val="FF0000"/>
          <w:position w:val="1"/>
          <w:sz w:val="24"/>
          <w:szCs w:val="24"/>
        </w:rPr>
        <w:t>, we use a wrapper to get our outgoing  laptop public IP and pass it on to terraform. In future releases we may not need to do that.</w:t>
      </w:r>
    </w:p>
    <w:p w:rsidR="007B069C" w:rsidRDefault="007B069C" w:rsidP="00EA30CF">
      <w:pPr>
        <w:spacing w:line="280" w:lineRule="exact"/>
        <w:rPr>
          <w:rFonts w:ascii="Calibri" w:eastAsia="Calibri" w:hAnsi="Calibri" w:cs="Calibri"/>
          <w:color w:val="FF0000"/>
          <w:position w:val="1"/>
          <w:sz w:val="24"/>
          <w:szCs w:val="24"/>
        </w:rPr>
      </w:pPr>
    </w:p>
    <w:p w:rsidR="007B069C" w:rsidRDefault="007B069C"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 xml:space="preserve">If you have any issue running </w:t>
      </w:r>
      <w:proofErr w:type="gramStart"/>
      <w:r>
        <w:rPr>
          <w:rFonts w:ascii="Calibri" w:eastAsia="Calibri" w:hAnsi="Calibri" w:cs="Calibri"/>
          <w:color w:val="FF0000"/>
          <w:position w:val="1"/>
          <w:sz w:val="24"/>
          <w:szCs w:val="24"/>
        </w:rPr>
        <w:t>this code please do</w:t>
      </w:r>
      <w:proofErr w:type="gramEnd"/>
      <w:r>
        <w:rPr>
          <w:rFonts w:ascii="Calibri" w:eastAsia="Calibri" w:hAnsi="Calibri" w:cs="Calibri"/>
          <w:color w:val="FF0000"/>
          <w:position w:val="1"/>
          <w:sz w:val="24"/>
          <w:szCs w:val="24"/>
        </w:rPr>
        <w:t xml:space="preserve"> not hesitate to contact me:</w:t>
      </w:r>
    </w:p>
    <w:p w:rsidR="007B069C" w:rsidRDefault="007B069C" w:rsidP="00EA30CF">
      <w:pPr>
        <w:spacing w:line="280" w:lineRule="exact"/>
        <w:rPr>
          <w:rFonts w:ascii="Calibri" w:eastAsia="Calibri" w:hAnsi="Calibri" w:cs="Calibri"/>
          <w:color w:val="FF0000"/>
          <w:position w:val="1"/>
          <w:sz w:val="24"/>
          <w:szCs w:val="24"/>
        </w:rPr>
      </w:pPr>
      <w:hyperlink r:id="rId6" w:history="1">
        <w:r w:rsidRPr="005D1C0A">
          <w:rPr>
            <w:rStyle w:val="Hyperlink"/>
            <w:rFonts w:ascii="Calibri" w:eastAsia="Calibri" w:hAnsi="Calibri" w:cs="Calibri"/>
            <w:position w:val="1"/>
            <w:sz w:val="24"/>
            <w:szCs w:val="24"/>
          </w:rPr>
          <w:t>thuyqnguyen@yahoo.com</w:t>
        </w:r>
      </w:hyperlink>
    </w:p>
    <w:p w:rsidR="007B069C" w:rsidRDefault="007B069C" w:rsidP="00EA30CF">
      <w:pPr>
        <w:spacing w:line="280" w:lineRule="exact"/>
        <w:rPr>
          <w:rFonts w:ascii="Calibri" w:eastAsia="Calibri" w:hAnsi="Calibri" w:cs="Calibri"/>
          <w:color w:val="FF0000"/>
          <w:position w:val="1"/>
          <w:sz w:val="24"/>
          <w:szCs w:val="24"/>
        </w:rPr>
      </w:pPr>
      <w:r>
        <w:rPr>
          <w:rFonts w:ascii="Calibri" w:eastAsia="Calibri" w:hAnsi="Calibri" w:cs="Calibri"/>
          <w:color w:val="FF0000"/>
          <w:position w:val="1"/>
          <w:sz w:val="24"/>
          <w:szCs w:val="24"/>
        </w:rPr>
        <w:t>(661)-406-4244</w:t>
      </w:r>
      <w:bookmarkStart w:id="0" w:name="_GoBack"/>
      <w:bookmarkEnd w:id="0"/>
    </w:p>
    <w:p w:rsidR="00477342" w:rsidRPr="002507A8" w:rsidRDefault="00477342" w:rsidP="002507A8">
      <w:pPr>
        <w:spacing w:line="280" w:lineRule="exact"/>
        <w:rPr>
          <w:rFonts w:ascii="Calibri" w:eastAsia="Calibri" w:hAnsi="Calibri" w:cs="Calibri"/>
          <w:sz w:val="24"/>
          <w:szCs w:val="24"/>
        </w:rPr>
      </w:pPr>
    </w:p>
    <w:p w:rsidR="00477342" w:rsidRDefault="00090885">
      <w:pPr>
        <w:ind w:left="101"/>
        <w:rPr>
          <w:rFonts w:ascii="Calibri" w:eastAsia="Calibri" w:hAnsi="Calibri" w:cs="Calibri"/>
          <w:sz w:val="24"/>
          <w:szCs w:val="24"/>
        </w:rPr>
      </w:pPr>
      <w:r>
        <w:rPr>
          <w:rFonts w:ascii="Calibri" w:eastAsia="Calibri" w:hAnsi="Calibri" w:cs="Calibri"/>
          <w:spacing w:val="1"/>
          <w:sz w:val="24"/>
          <w:szCs w:val="24"/>
        </w:rPr>
        <w:t>A</w:t>
      </w:r>
      <w:r>
        <w:rPr>
          <w:rFonts w:ascii="Calibri" w:eastAsia="Calibri" w:hAnsi="Calibri" w:cs="Calibri"/>
          <w:spacing w:val="-1"/>
          <w:sz w:val="24"/>
          <w:szCs w:val="24"/>
        </w:rPr>
        <w:t>dd</w:t>
      </w:r>
      <w:r>
        <w:rPr>
          <w:rFonts w:ascii="Calibri" w:eastAsia="Calibri" w:hAnsi="Calibri" w:cs="Calibri"/>
          <w:sz w:val="24"/>
          <w:szCs w:val="24"/>
        </w:rPr>
        <w:t>iti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al inst</w:t>
      </w:r>
      <w:r>
        <w:rPr>
          <w:rFonts w:ascii="Calibri" w:eastAsia="Calibri" w:hAnsi="Calibri" w:cs="Calibri"/>
          <w:spacing w:val="1"/>
          <w:sz w:val="24"/>
          <w:szCs w:val="24"/>
        </w:rPr>
        <w:t>r</w:t>
      </w:r>
      <w:r>
        <w:rPr>
          <w:rFonts w:ascii="Calibri" w:eastAsia="Calibri" w:hAnsi="Calibri" w:cs="Calibri"/>
          <w:spacing w:val="-1"/>
          <w:sz w:val="24"/>
          <w:szCs w:val="24"/>
        </w:rPr>
        <w:t>uc</w:t>
      </w:r>
      <w:r>
        <w:rPr>
          <w:rFonts w:ascii="Calibri" w:eastAsia="Calibri" w:hAnsi="Calibri" w:cs="Calibri"/>
          <w:sz w:val="24"/>
          <w:szCs w:val="24"/>
        </w:rPr>
        <w:t>ti</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w:t>
      </w:r>
    </w:p>
    <w:p w:rsidR="00477342" w:rsidRDefault="00090885">
      <w:pPr>
        <w:spacing w:line="280" w:lineRule="exact"/>
        <w:ind w:left="461"/>
        <w:rPr>
          <w:rFonts w:ascii="Calibri" w:eastAsia="Calibri" w:hAnsi="Calibri" w:cs="Calibri"/>
          <w:sz w:val="24"/>
          <w:szCs w:val="24"/>
        </w:rPr>
      </w:pPr>
      <w:r>
        <w:rPr>
          <w:w w:val="131"/>
          <w:position w:val="1"/>
        </w:rPr>
        <w:t xml:space="preserve">•   </w:t>
      </w:r>
      <w:r>
        <w:rPr>
          <w:spacing w:val="6"/>
          <w:w w:val="131"/>
          <w:position w:val="1"/>
        </w:rPr>
        <w:t xml:space="preserve"> </w:t>
      </w:r>
      <w:r>
        <w:rPr>
          <w:rFonts w:ascii="Calibri" w:eastAsia="Calibri" w:hAnsi="Calibri" w:cs="Calibri"/>
          <w:position w:val="1"/>
          <w:sz w:val="24"/>
          <w:szCs w:val="24"/>
        </w:rPr>
        <w:t>Fe</w:t>
      </w:r>
      <w:r>
        <w:rPr>
          <w:rFonts w:ascii="Calibri" w:eastAsia="Calibri" w:hAnsi="Calibri" w:cs="Calibri"/>
          <w:spacing w:val="1"/>
          <w:position w:val="1"/>
          <w:sz w:val="24"/>
          <w:szCs w:val="24"/>
        </w:rPr>
        <w:t>e</w:t>
      </w:r>
      <w:r>
        <w:rPr>
          <w:rFonts w:ascii="Calibri" w:eastAsia="Calibri" w:hAnsi="Calibri" w:cs="Calibri"/>
          <w:position w:val="1"/>
          <w:sz w:val="24"/>
          <w:szCs w:val="24"/>
        </w:rPr>
        <w:t xml:space="preserve">l </w:t>
      </w:r>
      <w:r>
        <w:rPr>
          <w:rFonts w:ascii="Calibri" w:eastAsia="Calibri" w:hAnsi="Calibri" w:cs="Calibri"/>
          <w:spacing w:val="2"/>
          <w:position w:val="1"/>
          <w:sz w:val="24"/>
          <w:szCs w:val="24"/>
        </w:rPr>
        <w:t>f</w:t>
      </w:r>
      <w:r>
        <w:rPr>
          <w:rFonts w:ascii="Calibri" w:eastAsia="Calibri" w:hAnsi="Calibri" w:cs="Calibri"/>
          <w:spacing w:val="1"/>
          <w:position w:val="1"/>
          <w:sz w:val="24"/>
          <w:szCs w:val="24"/>
        </w:rPr>
        <w:t>r</w:t>
      </w:r>
      <w:r>
        <w:rPr>
          <w:rFonts w:ascii="Calibri" w:eastAsia="Calibri" w:hAnsi="Calibri" w:cs="Calibri"/>
          <w:position w:val="1"/>
          <w:sz w:val="24"/>
          <w:szCs w:val="24"/>
        </w:rPr>
        <w:t>ee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to</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1"/>
          <w:position w:val="1"/>
          <w:sz w:val="24"/>
          <w:szCs w:val="24"/>
        </w:rPr>
        <w:t>r</w:t>
      </w:r>
      <w:r>
        <w:rPr>
          <w:rFonts w:ascii="Calibri" w:eastAsia="Calibri" w:hAnsi="Calibri" w:cs="Calibri"/>
          <w:position w:val="1"/>
          <w:sz w:val="24"/>
          <w:szCs w:val="24"/>
        </w:rPr>
        <w:t>eate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V</w:t>
      </w:r>
      <w:r>
        <w:rPr>
          <w:rFonts w:ascii="Calibri" w:eastAsia="Calibri" w:hAnsi="Calibri" w:cs="Calibri"/>
          <w:spacing w:val="-4"/>
          <w:position w:val="1"/>
          <w:sz w:val="24"/>
          <w:szCs w:val="24"/>
        </w:rPr>
        <w:t>P</w:t>
      </w:r>
      <w:r>
        <w:rPr>
          <w:rFonts w:ascii="Calibri" w:eastAsia="Calibri" w:hAnsi="Calibri" w:cs="Calibri"/>
          <w:spacing w:val="2"/>
          <w:position w:val="1"/>
          <w:sz w:val="24"/>
          <w:szCs w:val="24"/>
        </w:rPr>
        <w:t>C'</w:t>
      </w:r>
      <w:r>
        <w:rPr>
          <w:rFonts w:ascii="Calibri" w:eastAsia="Calibri" w:hAnsi="Calibri" w:cs="Calibri"/>
          <w:spacing w:val="-4"/>
          <w:position w:val="1"/>
          <w:sz w:val="24"/>
          <w:szCs w:val="24"/>
        </w:rPr>
        <w:t>s</w:t>
      </w:r>
      <w:r>
        <w:rPr>
          <w:rFonts w:ascii="Calibri" w:eastAsia="Calibri" w:hAnsi="Calibri" w:cs="Calibri"/>
          <w:spacing w:val="2"/>
          <w:position w:val="1"/>
          <w:sz w:val="24"/>
          <w:szCs w:val="24"/>
        </w:rPr>
        <w:t>/</w:t>
      </w:r>
      <w:r>
        <w:rPr>
          <w:rFonts w:ascii="Calibri" w:eastAsia="Calibri" w:hAnsi="Calibri" w:cs="Calibri"/>
          <w:spacing w:val="1"/>
          <w:position w:val="1"/>
          <w:sz w:val="24"/>
          <w:szCs w:val="24"/>
        </w:rPr>
        <w:t>s</w:t>
      </w:r>
      <w:r>
        <w:rPr>
          <w:rFonts w:ascii="Calibri" w:eastAsia="Calibri" w:hAnsi="Calibri" w:cs="Calibri"/>
          <w:spacing w:val="-1"/>
          <w:position w:val="1"/>
          <w:sz w:val="24"/>
          <w:szCs w:val="24"/>
        </w:rPr>
        <w:t>ubn</w:t>
      </w:r>
      <w:r>
        <w:rPr>
          <w:rFonts w:ascii="Calibri" w:eastAsia="Calibri" w:hAnsi="Calibri" w:cs="Calibri"/>
          <w:position w:val="1"/>
          <w:sz w:val="24"/>
          <w:szCs w:val="24"/>
        </w:rPr>
        <w:t>et</w:t>
      </w:r>
      <w:r>
        <w:rPr>
          <w:rFonts w:ascii="Calibri" w:eastAsia="Calibri" w:hAnsi="Calibri" w:cs="Calibri"/>
          <w:spacing w:val="1"/>
          <w:position w:val="1"/>
          <w:sz w:val="24"/>
          <w:szCs w:val="24"/>
        </w:rPr>
        <w:t>s</w:t>
      </w:r>
      <w:r>
        <w:rPr>
          <w:rFonts w:ascii="Calibri" w:eastAsia="Calibri" w:hAnsi="Calibri" w:cs="Calibri"/>
          <w:spacing w:val="2"/>
          <w:position w:val="1"/>
          <w:sz w:val="24"/>
          <w:szCs w:val="24"/>
        </w:rPr>
        <w:t>/</w:t>
      </w:r>
      <w:proofErr w:type="spellStart"/>
      <w:r>
        <w:rPr>
          <w:rFonts w:ascii="Calibri" w:eastAsia="Calibri" w:hAnsi="Calibri" w:cs="Calibri"/>
          <w:spacing w:val="-4"/>
          <w:position w:val="1"/>
          <w:sz w:val="24"/>
          <w:szCs w:val="24"/>
        </w:rPr>
        <w:t>s</w:t>
      </w:r>
      <w:r>
        <w:rPr>
          <w:rFonts w:ascii="Calibri" w:eastAsia="Calibri" w:hAnsi="Calibri" w:cs="Calibri"/>
          <w:spacing w:val="1"/>
          <w:position w:val="1"/>
          <w:sz w:val="24"/>
          <w:szCs w:val="24"/>
        </w:rPr>
        <w:t>s</w:t>
      </w:r>
      <w:r>
        <w:rPr>
          <w:rFonts w:ascii="Calibri" w:eastAsia="Calibri" w:hAnsi="Calibri" w:cs="Calibri"/>
          <w:position w:val="1"/>
          <w:sz w:val="24"/>
          <w:szCs w:val="24"/>
        </w:rPr>
        <w:t>h</w:t>
      </w:r>
      <w:proofErr w:type="spellEnd"/>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k</w:t>
      </w:r>
      <w:r>
        <w:rPr>
          <w:rFonts w:ascii="Calibri" w:eastAsia="Calibri" w:hAnsi="Calibri" w:cs="Calibri"/>
          <w:position w:val="1"/>
          <w:sz w:val="24"/>
          <w:szCs w:val="24"/>
        </w:rPr>
        <w:t>e</w:t>
      </w:r>
      <w:r>
        <w:rPr>
          <w:rFonts w:ascii="Calibri" w:eastAsia="Calibri" w:hAnsi="Calibri" w:cs="Calibri"/>
          <w:spacing w:val="2"/>
          <w:position w:val="1"/>
          <w:sz w:val="24"/>
          <w:szCs w:val="24"/>
        </w:rPr>
        <w:t>y</w:t>
      </w:r>
      <w:r>
        <w:rPr>
          <w:rFonts w:ascii="Calibri" w:eastAsia="Calibri" w:hAnsi="Calibri" w:cs="Calibri"/>
          <w:spacing w:val="-4"/>
          <w:position w:val="1"/>
          <w:sz w:val="24"/>
          <w:szCs w:val="24"/>
        </w:rPr>
        <w:t>s</w:t>
      </w:r>
      <w:r>
        <w:rPr>
          <w:rFonts w:ascii="Calibri" w:eastAsia="Calibri" w:hAnsi="Calibri" w:cs="Calibri"/>
          <w:spacing w:val="2"/>
          <w:position w:val="1"/>
          <w:sz w:val="24"/>
          <w:szCs w:val="24"/>
        </w:rPr>
        <w:t>/</w:t>
      </w:r>
      <w:proofErr w:type="spellStart"/>
      <w:r>
        <w:rPr>
          <w:rFonts w:ascii="Calibri" w:eastAsia="Calibri" w:hAnsi="Calibri" w:cs="Calibri"/>
          <w:position w:val="1"/>
          <w:sz w:val="24"/>
          <w:szCs w:val="24"/>
        </w:rPr>
        <w:t>etc</w:t>
      </w:r>
      <w:proofErr w:type="spellEnd"/>
      <w:r>
        <w:rPr>
          <w:rFonts w:ascii="Calibri" w:eastAsia="Calibri" w:hAnsi="Calibri" w:cs="Calibri"/>
          <w:spacing w:val="-1"/>
          <w:position w:val="1"/>
          <w:sz w:val="24"/>
          <w:szCs w:val="24"/>
        </w:rPr>
        <w:t xml:space="preserve"> </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r</w:t>
      </w:r>
      <w:r>
        <w:rPr>
          <w:rFonts w:ascii="Calibri" w:eastAsia="Calibri" w:hAnsi="Calibri" w:cs="Calibri"/>
          <w:spacing w:val="-4"/>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ed </w:t>
      </w:r>
      <w:proofErr w:type="gramStart"/>
      <w:r>
        <w:rPr>
          <w:rFonts w:ascii="Calibri" w:eastAsia="Calibri" w:hAnsi="Calibri" w:cs="Calibri"/>
          <w:position w:val="1"/>
          <w:sz w:val="24"/>
          <w:szCs w:val="24"/>
        </w:rPr>
        <w:t>to</w:t>
      </w:r>
      <w:r>
        <w:rPr>
          <w:rFonts w:ascii="Calibri" w:eastAsia="Calibri" w:hAnsi="Calibri" w:cs="Calibri"/>
          <w:spacing w:val="-1"/>
          <w:position w:val="1"/>
          <w:sz w:val="24"/>
          <w:szCs w:val="24"/>
        </w:rPr>
        <w:t xml:space="preserve"> c</w:t>
      </w:r>
      <w:r>
        <w:rPr>
          <w:rFonts w:ascii="Calibri" w:eastAsia="Calibri" w:hAnsi="Calibri" w:cs="Calibri"/>
          <w:spacing w:val="-2"/>
          <w:position w:val="1"/>
          <w:sz w:val="24"/>
          <w:szCs w:val="24"/>
        </w:rPr>
        <w:t>o</w:t>
      </w:r>
      <w:r>
        <w:rPr>
          <w:rFonts w:ascii="Calibri" w:eastAsia="Calibri" w:hAnsi="Calibri" w:cs="Calibri"/>
          <w:spacing w:val="3"/>
          <w:position w:val="1"/>
          <w:sz w:val="24"/>
          <w:szCs w:val="24"/>
        </w:rPr>
        <w:t>m</w:t>
      </w:r>
      <w:r>
        <w:rPr>
          <w:rFonts w:ascii="Calibri" w:eastAsia="Calibri" w:hAnsi="Calibri" w:cs="Calibri"/>
          <w:spacing w:val="-1"/>
          <w:position w:val="1"/>
          <w:sz w:val="24"/>
          <w:szCs w:val="24"/>
        </w:rPr>
        <w:t>p</w:t>
      </w:r>
      <w:r>
        <w:rPr>
          <w:rFonts w:ascii="Calibri" w:eastAsia="Calibri" w:hAnsi="Calibri" w:cs="Calibri"/>
          <w:position w:val="1"/>
          <w:sz w:val="24"/>
          <w:szCs w:val="24"/>
        </w:rPr>
        <w:t>lete</w:t>
      </w:r>
      <w:proofErr w:type="gramEnd"/>
      <w:r>
        <w:rPr>
          <w:rFonts w:ascii="Calibri" w:eastAsia="Calibri" w:hAnsi="Calibri" w:cs="Calibri"/>
          <w:spacing w:val="1"/>
          <w:position w:val="1"/>
          <w:sz w:val="24"/>
          <w:szCs w:val="24"/>
        </w:rPr>
        <w:t xml:space="preserve"> y</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oj</w:t>
      </w:r>
      <w:r>
        <w:rPr>
          <w:rFonts w:ascii="Calibri" w:eastAsia="Calibri" w:hAnsi="Calibri" w:cs="Calibri"/>
          <w:position w:val="1"/>
          <w:sz w:val="24"/>
          <w:szCs w:val="24"/>
        </w:rPr>
        <w:t>e</w:t>
      </w:r>
      <w:r>
        <w:rPr>
          <w:rFonts w:ascii="Calibri" w:eastAsia="Calibri" w:hAnsi="Calibri" w:cs="Calibri"/>
          <w:spacing w:val="-1"/>
          <w:position w:val="1"/>
          <w:sz w:val="24"/>
          <w:szCs w:val="24"/>
        </w:rPr>
        <w:t>c</w:t>
      </w:r>
      <w:r>
        <w:rPr>
          <w:rFonts w:ascii="Calibri" w:eastAsia="Calibri" w:hAnsi="Calibri" w:cs="Calibri"/>
          <w:position w:val="1"/>
          <w:sz w:val="24"/>
          <w:szCs w:val="24"/>
        </w:rPr>
        <w:t>t</w:t>
      </w:r>
    </w:p>
    <w:p w:rsidR="00477342" w:rsidRDefault="00090885">
      <w:pPr>
        <w:spacing w:before="2"/>
        <w:ind w:left="461"/>
        <w:rPr>
          <w:rFonts w:ascii="Calibri" w:eastAsia="Calibri" w:hAnsi="Calibri" w:cs="Calibri"/>
          <w:sz w:val="24"/>
          <w:szCs w:val="24"/>
        </w:rPr>
      </w:pPr>
      <w:r>
        <w:rPr>
          <w:w w:val="131"/>
        </w:rPr>
        <w:t xml:space="preserve">•   </w:t>
      </w:r>
      <w:r>
        <w:rPr>
          <w:spacing w:val="6"/>
          <w:w w:val="131"/>
        </w:rPr>
        <w:t xml:space="preserve"> </w:t>
      </w:r>
      <w:r>
        <w:rPr>
          <w:rFonts w:ascii="Calibri" w:eastAsia="Calibri" w:hAnsi="Calibri" w:cs="Calibri"/>
          <w:spacing w:val="-2"/>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ub</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ss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r</w:t>
      </w:r>
      <w:r>
        <w:rPr>
          <w:rFonts w:ascii="Calibri" w:eastAsia="Calibri" w:hAnsi="Calibri" w:cs="Calibri"/>
          <w:spacing w:val="-1"/>
          <w:sz w:val="24"/>
          <w:szCs w:val="24"/>
        </w:rPr>
        <w:t>unn</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eit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in</w:t>
      </w:r>
      <w:r>
        <w:rPr>
          <w:rFonts w:ascii="Calibri" w:eastAsia="Calibri" w:hAnsi="Calibri" w:cs="Calibri"/>
          <w:spacing w:val="5"/>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ef</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3"/>
          <w:sz w:val="24"/>
          <w:szCs w:val="24"/>
        </w:rPr>
        <w:t xml:space="preserve"> </w:t>
      </w:r>
      <w:proofErr w:type="spellStart"/>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le</w:t>
      </w:r>
      <w:proofErr w:type="spellEnd"/>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pacing w:val="-5"/>
          <w:sz w:val="24"/>
          <w:szCs w:val="24"/>
        </w:rPr>
        <w:t>a</w:t>
      </w:r>
      <w:r>
        <w:rPr>
          <w:rFonts w:ascii="Calibri" w:eastAsia="Calibri" w:hAnsi="Calibri" w:cs="Calibri"/>
          <w:spacing w:val="1"/>
          <w:sz w:val="24"/>
          <w:szCs w:val="24"/>
        </w:rPr>
        <w:t>s</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y</w:t>
      </w:r>
      <w:r>
        <w:rPr>
          <w:rFonts w:ascii="Calibri" w:eastAsia="Calibri" w:hAnsi="Calibri" w:cs="Calibri"/>
          <w:sz w:val="24"/>
          <w:szCs w:val="24"/>
        </w:rPr>
        <w:t>t</w:t>
      </w:r>
      <w:r>
        <w:rPr>
          <w:rFonts w:ascii="Calibri" w:eastAsia="Calibri" w:hAnsi="Calibri" w:cs="Calibri"/>
          <w:spacing w:val="-2"/>
          <w:sz w:val="24"/>
          <w:szCs w:val="24"/>
        </w:rPr>
        <w:t>ho</w:t>
      </w:r>
      <w:r>
        <w:rPr>
          <w:rFonts w:ascii="Calibri" w:eastAsia="Calibri" w:hAnsi="Calibri" w:cs="Calibri"/>
          <w:spacing w:val="-1"/>
          <w:sz w:val="24"/>
          <w:szCs w:val="24"/>
        </w:rPr>
        <w:t>n</w:t>
      </w:r>
      <w:r>
        <w:rPr>
          <w:rFonts w:ascii="Calibri" w:eastAsia="Calibri" w:hAnsi="Calibri" w:cs="Calibri"/>
          <w:sz w:val="24"/>
          <w:szCs w:val="24"/>
        </w:rPr>
        <w:t>/</w:t>
      </w:r>
    </w:p>
    <w:p w:rsidR="00477342" w:rsidRDefault="00090885">
      <w:pPr>
        <w:spacing w:line="280" w:lineRule="exact"/>
        <w:ind w:left="783" w:right="6640"/>
        <w:jc w:val="center"/>
        <w:rPr>
          <w:rFonts w:ascii="Calibri" w:eastAsia="Calibri" w:hAnsi="Calibri" w:cs="Calibri"/>
          <w:position w:val="1"/>
          <w:sz w:val="24"/>
          <w:szCs w:val="24"/>
        </w:rPr>
      </w:pPr>
      <w:proofErr w:type="spellStart"/>
      <w:proofErr w:type="gramStart"/>
      <w:r>
        <w:rPr>
          <w:rFonts w:ascii="Calibri" w:eastAsia="Calibri" w:hAnsi="Calibri" w:cs="Calibri"/>
          <w:spacing w:val="-1"/>
          <w:position w:val="1"/>
          <w:sz w:val="24"/>
          <w:szCs w:val="24"/>
        </w:rPr>
        <w:t>c</w:t>
      </w:r>
      <w:r>
        <w:rPr>
          <w:rFonts w:ascii="Calibri" w:eastAsia="Calibri" w:hAnsi="Calibri" w:cs="Calibri"/>
          <w:position w:val="1"/>
          <w:sz w:val="24"/>
          <w:szCs w:val="24"/>
        </w:rPr>
        <w:t>l</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ud</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r</w:t>
      </w:r>
      <w:r>
        <w:rPr>
          <w:rFonts w:ascii="Calibri" w:eastAsia="Calibri" w:hAnsi="Calibri" w:cs="Calibri"/>
          <w:spacing w:val="-2"/>
          <w:position w:val="1"/>
          <w:sz w:val="24"/>
          <w:szCs w:val="24"/>
        </w:rPr>
        <w:t>m</w:t>
      </w:r>
      <w:r>
        <w:rPr>
          <w:rFonts w:ascii="Calibri" w:eastAsia="Calibri" w:hAnsi="Calibri" w:cs="Calibri"/>
          <w:position w:val="1"/>
          <w:sz w:val="24"/>
          <w:szCs w:val="24"/>
        </w:rPr>
        <w:t>at</w:t>
      </w:r>
      <w:r>
        <w:rPr>
          <w:rFonts w:ascii="Calibri" w:eastAsia="Calibri" w:hAnsi="Calibri" w:cs="Calibri"/>
          <w:spacing w:val="4"/>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proofErr w:type="spellEnd"/>
      <w:proofErr w:type="gramEnd"/>
      <w:r>
        <w:rPr>
          <w:rFonts w:ascii="Calibri" w:eastAsia="Calibri" w:hAnsi="Calibri" w:cs="Calibri"/>
          <w:position w:val="1"/>
          <w:sz w:val="24"/>
          <w:szCs w:val="24"/>
        </w:rPr>
        <w:t>/</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et</w:t>
      </w:r>
      <w:r>
        <w:rPr>
          <w:rFonts w:ascii="Calibri" w:eastAsia="Calibri" w:hAnsi="Calibri" w:cs="Calibri"/>
          <w:spacing w:val="-1"/>
          <w:position w:val="1"/>
          <w:sz w:val="24"/>
          <w:szCs w:val="24"/>
        </w:rPr>
        <w:t>c</w:t>
      </w:r>
      <w:r>
        <w:rPr>
          <w:rFonts w:ascii="Calibri" w:eastAsia="Calibri" w:hAnsi="Calibri" w:cs="Calibri"/>
          <w:position w:val="1"/>
          <w:sz w:val="24"/>
          <w:szCs w:val="24"/>
        </w:rPr>
        <w:t>.</w:t>
      </w:r>
    </w:p>
    <w:p w:rsidR="007B069C" w:rsidRDefault="007B069C" w:rsidP="007B069C">
      <w:pPr>
        <w:spacing w:line="280" w:lineRule="exact"/>
        <w:ind w:right="6640"/>
        <w:rPr>
          <w:rFonts w:ascii="Calibri" w:eastAsia="Calibri" w:hAnsi="Calibri" w:cs="Calibri"/>
          <w:position w:val="1"/>
          <w:sz w:val="24"/>
          <w:szCs w:val="24"/>
        </w:rPr>
      </w:pPr>
    </w:p>
    <w:p w:rsidR="007B069C" w:rsidRDefault="007B069C" w:rsidP="007B069C">
      <w:pPr>
        <w:spacing w:line="280" w:lineRule="exact"/>
        <w:ind w:right="6640"/>
        <w:rPr>
          <w:rFonts w:ascii="Calibri" w:eastAsia="Calibri" w:hAnsi="Calibri" w:cs="Calibri"/>
          <w:sz w:val="24"/>
          <w:szCs w:val="24"/>
        </w:rPr>
      </w:pPr>
      <w:r>
        <w:rPr>
          <w:rFonts w:ascii="Calibri" w:eastAsia="Calibri" w:hAnsi="Calibri" w:cs="Calibri"/>
          <w:sz w:val="24"/>
          <w:szCs w:val="24"/>
        </w:rPr>
        <w:t xml:space="preserve"> </w:t>
      </w:r>
    </w:p>
    <w:sectPr w:rsidR="007B069C">
      <w:type w:val="continuous"/>
      <w:pgSz w:w="12240" w:h="15840"/>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D4EC6"/>
    <w:multiLevelType w:val="hybridMultilevel"/>
    <w:tmpl w:val="E7067CFC"/>
    <w:lvl w:ilvl="0" w:tplc="55BA27EC">
      <w:start w:val="1"/>
      <w:numFmt w:val="decimal"/>
      <w:lvlText w:val="%1."/>
      <w:lvlJc w:val="left"/>
      <w:pPr>
        <w:ind w:left="2982" w:hanging="360"/>
      </w:pPr>
      <w:rPr>
        <w:rFonts w:hint="default"/>
      </w:rPr>
    </w:lvl>
    <w:lvl w:ilvl="1" w:tplc="04090019">
      <w:start w:val="1"/>
      <w:numFmt w:val="lowerLetter"/>
      <w:lvlText w:val="%2."/>
      <w:lvlJc w:val="left"/>
      <w:pPr>
        <w:ind w:left="3702" w:hanging="360"/>
      </w:pPr>
    </w:lvl>
    <w:lvl w:ilvl="2" w:tplc="0409001B" w:tentative="1">
      <w:start w:val="1"/>
      <w:numFmt w:val="lowerRoman"/>
      <w:lvlText w:val="%3."/>
      <w:lvlJc w:val="right"/>
      <w:pPr>
        <w:ind w:left="4422" w:hanging="180"/>
      </w:pPr>
    </w:lvl>
    <w:lvl w:ilvl="3" w:tplc="0409000F" w:tentative="1">
      <w:start w:val="1"/>
      <w:numFmt w:val="decimal"/>
      <w:lvlText w:val="%4."/>
      <w:lvlJc w:val="left"/>
      <w:pPr>
        <w:ind w:left="5142" w:hanging="360"/>
      </w:pPr>
    </w:lvl>
    <w:lvl w:ilvl="4" w:tplc="04090019" w:tentative="1">
      <w:start w:val="1"/>
      <w:numFmt w:val="lowerLetter"/>
      <w:lvlText w:val="%5."/>
      <w:lvlJc w:val="left"/>
      <w:pPr>
        <w:ind w:left="5862" w:hanging="360"/>
      </w:pPr>
    </w:lvl>
    <w:lvl w:ilvl="5" w:tplc="0409001B" w:tentative="1">
      <w:start w:val="1"/>
      <w:numFmt w:val="lowerRoman"/>
      <w:lvlText w:val="%6."/>
      <w:lvlJc w:val="right"/>
      <w:pPr>
        <w:ind w:left="6582" w:hanging="180"/>
      </w:pPr>
    </w:lvl>
    <w:lvl w:ilvl="6" w:tplc="0409000F" w:tentative="1">
      <w:start w:val="1"/>
      <w:numFmt w:val="decimal"/>
      <w:lvlText w:val="%7."/>
      <w:lvlJc w:val="left"/>
      <w:pPr>
        <w:ind w:left="7302" w:hanging="360"/>
      </w:pPr>
    </w:lvl>
    <w:lvl w:ilvl="7" w:tplc="04090019" w:tentative="1">
      <w:start w:val="1"/>
      <w:numFmt w:val="lowerLetter"/>
      <w:lvlText w:val="%8."/>
      <w:lvlJc w:val="left"/>
      <w:pPr>
        <w:ind w:left="8022" w:hanging="360"/>
      </w:pPr>
    </w:lvl>
    <w:lvl w:ilvl="8" w:tplc="0409001B" w:tentative="1">
      <w:start w:val="1"/>
      <w:numFmt w:val="lowerRoman"/>
      <w:lvlText w:val="%9."/>
      <w:lvlJc w:val="right"/>
      <w:pPr>
        <w:ind w:left="8742" w:hanging="180"/>
      </w:pPr>
    </w:lvl>
  </w:abstractNum>
  <w:abstractNum w:abstractNumId="1">
    <w:nsid w:val="48B103BB"/>
    <w:multiLevelType w:val="multilevel"/>
    <w:tmpl w:val="B0AC289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77342"/>
    <w:rsid w:val="00090885"/>
    <w:rsid w:val="000A17CE"/>
    <w:rsid w:val="000A7A2B"/>
    <w:rsid w:val="002507A8"/>
    <w:rsid w:val="003D78B2"/>
    <w:rsid w:val="00464386"/>
    <w:rsid w:val="00477342"/>
    <w:rsid w:val="004E5545"/>
    <w:rsid w:val="006407E2"/>
    <w:rsid w:val="007B069C"/>
    <w:rsid w:val="007D01C7"/>
    <w:rsid w:val="008D4DEA"/>
    <w:rsid w:val="009D53DD"/>
    <w:rsid w:val="00E52860"/>
    <w:rsid w:val="00EA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E2"/>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E5545"/>
    <w:pPr>
      <w:ind w:left="720"/>
      <w:contextualSpacing/>
    </w:pPr>
  </w:style>
  <w:style w:type="character" w:styleId="Hyperlink">
    <w:name w:val="Hyperlink"/>
    <w:basedOn w:val="DefaultParagraphFont"/>
    <w:uiPriority w:val="99"/>
    <w:unhideWhenUsed/>
    <w:rsid w:val="002507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E2"/>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E5545"/>
    <w:pPr>
      <w:ind w:left="720"/>
      <w:contextualSpacing/>
    </w:pPr>
  </w:style>
  <w:style w:type="character" w:styleId="Hyperlink">
    <w:name w:val="Hyperlink"/>
    <w:basedOn w:val="DefaultParagraphFont"/>
    <w:uiPriority w:val="99"/>
    <w:unhideWhenUsed/>
    <w:rsid w:val="00250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uyqnguyen@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Thuy</cp:lastModifiedBy>
  <cp:revision>4</cp:revision>
  <dcterms:created xsi:type="dcterms:W3CDTF">2017-11-28T01:02:00Z</dcterms:created>
  <dcterms:modified xsi:type="dcterms:W3CDTF">2017-11-28T15:19:00Z</dcterms:modified>
</cp:coreProperties>
</file>